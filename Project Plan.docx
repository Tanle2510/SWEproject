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E1F" w:rsidRDefault="00407E1F">
      <w:pPr>
        <w:pStyle w:val="Title"/>
        <w:jc w:val="left"/>
        <w:rPr>
          <w:rFonts w:ascii="Calibri" w:hAnsi="Calibri"/>
          <w:b/>
          <w:bCs/>
          <w:sz w:val="48"/>
        </w:rPr>
      </w:pPr>
      <w:r>
        <w:rPr>
          <w:rFonts w:ascii="Calibri" w:hAnsi="Calibri"/>
          <w:b/>
          <w:bCs/>
          <w:sz w:val="48"/>
        </w:rPr>
        <w:t>Software Project Management Plan</w:t>
      </w:r>
    </w:p>
    <w:p w:rsidR="00FE2C60" w:rsidRPr="00FE2C60" w:rsidRDefault="00530E4F" w:rsidP="00530E4F">
      <w:pPr>
        <w:pStyle w:val="Subtitle"/>
      </w:pPr>
      <w:r>
        <w:t xml:space="preserve">Learning Management System Project – Codenamed: </w:t>
      </w:r>
      <w:proofErr w:type="spellStart"/>
      <w:r>
        <w:t>Xmen</w:t>
      </w:r>
      <w:proofErr w:type="spellEnd"/>
    </w:p>
    <w:p w:rsidR="00407E1F" w:rsidRDefault="00407E1F">
      <w:pPr>
        <w:pStyle w:val="Title"/>
        <w:jc w:val="left"/>
        <w:rPr>
          <w:rFonts w:ascii="Calibri" w:hAnsi="Calibri"/>
          <w:b/>
          <w:bCs/>
          <w:sz w:val="56"/>
        </w:rPr>
      </w:pPr>
    </w:p>
    <w:p w:rsidR="00407E1F" w:rsidRDefault="00407E1F">
      <w:pPr>
        <w:pStyle w:val="Title"/>
        <w:jc w:val="left"/>
        <w:rPr>
          <w:rFonts w:ascii="Calibri" w:hAnsi="Calibri"/>
          <w:b/>
          <w:bCs/>
          <w:sz w:val="56"/>
        </w:rPr>
      </w:pPr>
    </w:p>
    <w:p w:rsidR="00530E4F" w:rsidRDefault="00530E4F" w:rsidP="00530E4F">
      <w:pPr>
        <w:pStyle w:val="Title"/>
        <w:jc w:val="right"/>
        <w:rPr>
          <w:rFonts w:ascii="Calibri" w:hAnsi="Calibri"/>
          <w:sz w:val="36"/>
        </w:rPr>
      </w:pPr>
      <w:r w:rsidRPr="00530E4F">
        <w:rPr>
          <w:rFonts w:ascii="Calibri" w:hAnsi="Calibri"/>
          <w:sz w:val="36"/>
        </w:rPr>
        <w:t>CS 3321</w:t>
      </w:r>
    </w:p>
    <w:p w:rsidR="00530E4F" w:rsidRDefault="00530E4F" w:rsidP="00530E4F">
      <w:pPr>
        <w:pStyle w:val="Title"/>
        <w:jc w:val="right"/>
        <w:rPr>
          <w:rFonts w:ascii="Calibri" w:hAnsi="Calibri"/>
          <w:sz w:val="36"/>
        </w:rPr>
      </w:pPr>
      <w:r w:rsidRPr="00530E4F">
        <w:rPr>
          <w:rFonts w:ascii="Calibri" w:hAnsi="Calibri"/>
          <w:sz w:val="36"/>
        </w:rPr>
        <w:t>Introduction to Software Engineering</w:t>
      </w:r>
    </w:p>
    <w:p w:rsidR="00407E1F" w:rsidRDefault="00FE2C60">
      <w:pPr>
        <w:pStyle w:val="Title"/>
        <w:jc w:val="right"/>
        <w:rPr>
          <w:rFonts w:ascii="Calibri" w:hAnsi="Calibri"/>
          <w:sz w:val="36"/>
        </w:rPr>
      </w:pPr>
      <w:r>
        <w:rPr>
          <w:rFonts w:ascii="Calibri" w:hAnsi="Calibri"/>
          <w:sz w:val="36"/>
        </w:rPr>
        <w:t>Spring</w:t>
      </w:r>
      <w:r w:rsidR="00407E1F">
        <w:rPr>
          <w:rFonts w:ascii="Calibri" w:hAnsi="Calibri"/>
          <w:sz w:val="36"/>
        </w:rPr>
        <w:t>, 201</w:t>
      </w:r>
      <w:r>
        <w:rPr>
          <w:rFonts w:ascii="Calibri" w:hAnsi="Calibri"/>
          <w:sz w:val="36"/>
        </w:rPr>
        <w:t>9</w:t>
      </w:r>
    </w:p>
    <w:p w:rsidR="00530E4F" w:rsidRPr="00530E4F" w:rsidRDefault="00530E4F" w:rsidP="00530E4F">
      <w:pPr>
        <w:pStyle w:val="Subtitle"/>
      </w:pPr>
    </w:p>
    <w:p w:rsidR="00407E1F" w:rsidRDefault="00407E1F">
      <w:pPr>
        <w:pStyle w:val="Title"/>
        <w:jc w:val="left"/>
        <w:rPr>
          <w:rFonts w:ascii="Calibri" w:hAnsi="Calibri"/>
          <w:b/>
          <w:bCs/>
          <w:sz w:val="36"/>
        </w:rPr>
      </w:pPr>
      <w:r>
        <w:rPr>
          <w:rFonts w:ascii="Calibri" w:hAnsi="Calibri"/>
          <w:b/>
          <w:bCs/>
          <w:sz w:val="36"/>
        </w:rPr>
        <w:t>Team Members</w:t>
      </w:r>
    </w:p>
    <w:p w:rsidR="00FE2C60" w:rsidRDefault="00FE2C60">
      <w:pPr>
        <w:rPr>
          <w:rFonts w:ascii="Calibri" w:hAnsi="Calibri"/>
          <w:sz w:val="32"/>
          <w:szCs w:val="32"/>
        </w:rPr>
      </w:pPr>
      <w:r>
        <w:rPr>
          <w:rFonts w:ascii="Calibri" w:hAnsi="Calibri"/>
          <w:sz w:val="32"/>
          <w:szCs w:val="32"/>
        </w:rPr>
        <w:t>Tan Le</w:t>
      </w:r>
    </w:p>
    <w:p w:rsidR="00FE2C60" w:rsidRDefault="00FE2C60">
      <w:pPr>
        <w:rPr>
          <w:rFonts w:ascii="Calibri" w:hAnsi="Calibri"/>
          <w:sz w:val="32"/>
          <w:szCs w:val="32"/>
        </w:rPr>
      </w:pPr>
      <w:r>
        <w:rPr>
          <w:rFonts w:ascii="Calibri" w:hAnsi="Calibri"/>
          <w:sz w:val="32"/>
          <w:szCs w:val="32"/>
        </w:rPr>
        <w:t xml:space="preserve">Brian </w:t>
      </w:r>
      <w:proofErr w:type="spellStart"/>
      <w:r>
        <w:rPr>
          <w:rFonts w:ascii="Calibri" w:hAnsi="Calibri"/>
          <w:sz w:val="32"/>
          <w:szCs w:val="32"/>
        </w:rPr>
        <w:t>Cobo</w:t>
      </w:r>
      <w:proofErr w:type="spellEnd"/>
    </w:p>
    <w:p w:rsidR="00FE2C60" w:rsidRDefault="00FE2C60">
      <w:pPr>
        <w:rPr>
          <w:rFonts w:ascii="Calibri" w:hAnsi="Calibri"/>
          <w:sz w:val="32"/>
          <w:szCs w:val="32"/>
        </w:rPr>
      </w:pPr>
      <w:r>
        <w:rPr>
          <w:rFonts w:ascii="Calibri" w:hAnsi="Calibri"/>
          <w:sz w:val="32"/>
          <w:szCs w:val="32"/>
        </w:rPr>
        <w:t>Donald Mathews</w:t>
      </w:r>
    </w:p>
    <w:p w:rsidR="00FE2C60" w:rsidRDefault="00FE2C60">
      <w:pPr>
        <w:rPr>
          <w:rFonts w:ascii="Calibri" w:hAnsi="Calibri"/>
          <w:sz w:val="32"/>
          <w:szCs w:val="32"/>
        </w:rPr>
      </w:pPr>
      <w:r>
        <w:rPr>
          <w:rFonts w:ascii="Calibri" w:hAnsi="Calibri"/>
          <w:sz w:val="32"/>
          <w:szCs w:val="32"/>
        </w:rPr>
        <w:t>Hunter Newton</w:t>
      </w:r>
    </w:p>
    <w:p w:rsidR="00407E1F" w:rsidRDefault="00FE2C60">
      <w:pPr>
        <w:rPr>
          <w:rFonts w:ascii="Calibri" w:hAnsi="Calibri"/>
          <w:sz w:val="32"/>
          <w:szCs w:val="32"/>
        </w:rPr>
      </w:pPr>
      <w:r>
        <w:rPr>
          <w:rFonts w:ascii="Calibri" w:hAnsi="Calibri"/>
          <w:sz w:val="32"/>
          <w:szCs w:val="32"/>
        </w:rPr>
        <w:t>Luis Gonzalez</w:t>
      </w:r>
    </w:p>
    <w:p w:rsidR="00407E1F" w:rsidRDefault="00407E1F">
      <w:pPr>
        <w:pStyle w:val="Title"/>
        <w:jc w:val="left"/>
        <w:rPr>
          <w:rFonts w:ascii="Calibri" w:hAnsi="Calibri"/>
          <w:sz w:val="36"/>
        </w:rPr>
      </w:pPr>
    </w:p>
    <w:p w:rsidR="00407E1F" w:rsidRDefault="00407E1F">
      <w:pPr>
        <w:pStyle w:val="Title"/>
        <w:jc w:val="left"/>
        <w:rPr>
          <w:rFonts w:ascii="Calibri" w:hAnsi="Calibri"/>
          <w:sz w:val="36"/>
        </w:rPr>
      </w:pPr>
    </w:p>
    <w:p w:rsidR="00407E1F" w:rsidRDefault="00407E1F">
      <w:pPr>
        <w:rPr>
          <w:rFonts w:ascii="Calibri" w:hAnsi="Calibri" w:cs="Arial"/>
          <w:sz w:val="32"/>
        </w:rPr>
      </w:pPr>
      <w:r>
        <w:rPr>
          <w:rFonts w:ascii="Calibri" w:hAnsi="Calibri" w:cs="Arial"/>
          <w:sz w:val="32"/>
        </w:rPr>
        <w:t>Document Control</w:t>
      </w:r>
    </w:p>
    <w:p w:rsidR="00407E1F" w:rsidRDefault="00407E1F">
      <w:pPr>
        <w:rPr>
          <w:rFonts w:ascii="Calibri" w:hAnsi="Calibri" w:cs="Arial"/>
          <w:sz w:val="32"/>
        </w:rPr>
      </w:pPr>
    </w:p>
    <w:p w:rsidR="00407E1F" w:rsidRDefault="00407E1F">
      <w:pPr>
        <w:pStyle w:val="Header"/>
        <w:tabs>
          <w:tab w:val="clear" w:pos="4320"/>
          <w:tab w:val="clear" w:pos="8640"/>
        </w:tabs>
        <w:spacing w:after="60"/>
        <w:rPr>
          <w:rFonts w:ascii="Calibri" w:hAnsi="Calibri" w:cs="Arial"/>
          <w:b/>
          <w:bCs/>
        </w:rPr>
      </w:pPr>
      <w:r>
        <w:rPr>
          <w:rFonts w:ascii="Calibri" w:hAnsi="Calibri" w:cs="Arial"/>
          <w:b/>
          <w:bCs/>
        </w:rPr>
        <w:t>Change History</w:t>
      </w:r>
    </w:p>
    <w:tbl>
      <w:tblPr>
        <w:tblW w:w="9810" w:type="dxa"/>
        <w:tblInd w:w="108" w:type="dxa"/>
        <w:tblLayout w:type="fixed"/>
        <w:tblLook w:val="0000" w:firstRow="0" w:lastRow="0" w:firstColumn="0" w:lastColumn="0" w:noHBand="0" w:noVBand="0"/>
      </w:tblPr>
      <w:tblGrid>
        <w:gridCol w:w="1368"/>
        <w:gridCol w:w="1801"/>
        <w:gridCol w:w="4571"/>
        <w:gridCol w:w="2070"/>
      </w:tblGrid>
      <w:tr w:rsidR="00530E4F" w:rsidTr="00530E4F">
        <w:tc>
          <w:tcPr>
            <w:tcW w:w="1368" w:type="dxa"/>
            <w:tcBorders>
              <w:top w:val="single" w:sz="4" w:space="0" w:color="000000"/>
              <w:left w:val="single" w:sz="4" w:space="0" w:color="000000"/>
              <w:bottom w:val="single" w:sz="4" w:space="0" w:color="000000"/>
            </w:tcBorders>
            <w:shd w:val="clear" w:color="auto" w:fill="auto"/>
          </w:tcPr>
          <w:p w:rsidR="00530E4F" w:rsidRDefault="00530E4F">
            <w:pPr>
              <w:pStyle w:val="Header"/>
              <w:tabs>
                <w:tab w:val="clear" w:pos="4320"/>
                <w:tab w:val="clear" w:pos="8640"/>
              </w:tabs>
              <w:snapToGrid w:val="0"/>
              <w:jc w:val="center"/>
              <w:rPr>
                <w:rFonts w:ascii="Calibri" w:hAnsi="Calibri" w:cs="Arial"/>
                <w:b/>
                <w:bCs/>
              </w:rPr>
            </w:pPr>
            <w:r>
              <w:rPr>
                <w:rFonts w:ascii="Calibri" w:hAnsi="Calibri" w:cs="Arial"/>
                <w:b/>
                <w:bCs/>
              </w:rPr>
              <w:t>Revision</w:t>
            </w:r>
          </w:p>
        </w:tc>
        <w:tc>
          <w:tcPr>
            <w:tcW w:w="1801" w:type="dxa"/>
            <w:tcBorders>
              <w:top w:val="single" w:sz="4" w:space="0" w:color="000000"/>
              <w:left w:val="single" w:sz="4" w:space="0" w:color="000000"/>
              <w:bottom w:val="single" w:sz="4" w:space="0" w:color="000000"/>
            </w:tcBorders>
            <w:shd w:val="clear" w:color="auto" w:fill="auto"/>
          </w:tcPr>
          <w:p w:rsidR="00530E4F" w:rsidRDefault="00530E4F">
            <w:pPr>
              <w:pStyle w:val="Header"/>
              <w:tabs>
                <w:tab w:val="clear" w:pos="4320"/>
                <w:tab w:val="clear" w:pos="8640"/>
              </w:tabs>
              <w:snapToGrid w:val="0"/>
              <w:jc w:val="center"/>
              <w:rPr>
                <w:rFonts w:ascii="Calibri" w:hAnsi="Calibri" w:cs="Arial"/>
                <w:b/>
                <w:bCs/>
              </w:rPr>
            </w:pPr>
            <w:r>
              <w:rPr>
                <w:rFonts w:ascii="Calibri" w:hAnsi="Calibri" w:cs="Arial"/>
                <w:b/>
                <w:bCs/>
              </w:rPr>
              <w:t>Change Date</w:t>
            </w:r>
          </w:p>
        </w:tc>
        <w:tc>
          <w:tcPr>
            <w:tcW w:w="4571" w:type="dxa"/>
            <w:tcBorders>
              <w:top w:val="single" w:sz="4" w:space="0" w:color="000000"/>
              <w:left w:val="single" w:sz="4" w:space="0" w:color="000000"/>
              <w:bottom w:val="single" w:sz="4" w:space="0" w:color="000000"/>
              <w:right w:val="single" w:sz="4" w:space="0" w:color="000000"/>
            </w:tcBorders>
            <w:shd w:val="clear" w:color="auto" w:fill="auto"/>
          </w:tcPr>
          <w:p w:rsidR="00530E4F" w:rsidRDefault="00530E4F">
            <w:pPr>
              <w:pStyle w:val="Header"/>
              <w:tabs>
                <w:tab w:val="clear" w:pos="4320"/>
                <w:tab w:val="clear" w:pos="8640"/>
              </w:tabs>
              <w:snapToGrid w:val="0"/>
              <w:jc w:val="center"/>
              <w:rPr>
                <w:rFonts w:ascii="Calibri" w:hAnsi="Calibri" w:cs="Arial"/>
                <w:b/>
                <w:bCs/>
              </w:rPr>
            </w:pPr>
            <w:r>
              <w:rPr>
                <w:rFonts w:ascii="Calibri" w:hAnsi="Calibri" w:cs="Arial"/>
                <w:b/>
                <w:bCs/>
              </w:rPr>
              <w:t>Description of changes</w:t>
            </w:r>
          </w:p>
        </w:tc>
        <w:tc>
          <w:tcPr>
            <w:tcW w:w="2070" w:type="dxa"/>
            <w:tcBorders>
              <w:top w:val="single" w:sz="4" w:space="0" w:color="000000"/>
              <w:left w:val="single" w:sz="4" w:space="0" w:color="000000"/>
              <w:bottom w:val="single" w:sz="4" w:space="0" w:color="000000"/>
              <w:right w:val="single" w:sz="4" w:space="0" w:color="000000"/>
            </w:tcBorders>
          </w:tcPr>
          <w:p w:rsidR="00530E4F" w:rsidRDefault="00530E4F">
            <w:pPr>
              <w:pStyle w:val="Header"/>
              <w:tabs>
                <w:tab w:val="clear" w:pos="4320"/>
                <w:tab w:val="clear" w:pos="8640"/>
              </w:tabs>
              <w:snapToGrid w:val="0"/>
              <w:jc w:val="center"/>
              <w:rPr>
                <w:rFonts w:ascii="Calibri" w:hAnsi="Calibri" w:cs="Arial"/>
                <w:b/>
                <w:bCs/>
              </w:rPr>
            </w:pPr>
            <w:r>
              <w:rPr>
                <w:rFonts w:ascii="Calibri" w:hAnsi="Calibri" w:cs="Arial"/>
                <w:b/>
                <w:bCs/>
              </w:rPr>
              <w:t>Initials</w:t>
            </w:r>
          </w:p>
        </w:tc>
      </w:tr>
      <w:tr w:rsidR="00530E4F" w:rsidTr="00530E4F">
        <w:trPr>
          <w:trHeight w:val="435"/>
        </w:trPr>
        <w:tc>
          <w:tcPr>
            <w:tcW w:w="1368" w:type="dxa"/>
            <w:tcBorders>
              <w:top w:val="single" w:sz="4" w:space="0" w:color="000000"/>
              <w:left w:val="single" w:sz="4" w:space="0" w:color="000000"/>
              <w:bottom w:val="single" w:sz="4" w:space="0" w:color="000000"/>
            </w:tcBorders>
            <w:shd w:val="clear" w:color="auto" w:fill="auto"/>
            <w:vAlign w:val="center"/>
          </w:tcPr>
          <w:p w:rsidR="00530E4F" w:rsidRDefault="00530E4F">
            <w:pPr>
              <w:pStyle w:val="Header"/>
              <w:tabs>
                <w:tab w:val="clear" w:pos="4320"/>
                <w:tab w:val="clear" w:pos="8640"/>
              </w:tabs>
              <w:snapToGrid w:val="0"/>
              <w:jc w:val="center"/>
              <w:rPr>
                <w:rFonts w:ascii="Calibri" w:hAnsi="Calibri" w:cs="Arial"/>
              </w:rPr>
            </w:pPr>
            <w:r>
              <w:rPr>
                <w:rFonts w:ascii="Calibri" w:hAnsi="Calibri" w:cs="Arial"/>
              </w:rPr>
              <w:t>V1.0</w:t>
            </w:r>
          </w:p>
        </w:tc>
        <w:tc>
          <w:tcPr>
            <w:tcW w:w="1801" w:type="dxa"/>
            <w:tcBorders>
              <w:top w:val="single" w:sz="4" w:space="0" w:color="000000"/>
              <w:left w:val="single" w:sz="4" w:space="0" w:color="000000"/>
              <w:bottom w:val="single" w:sz="4" w:space="0" w:color="000000"/>
            </w:tcBorders>
            <w:shd w:val="clear" w:color="auto" w:fill="auto"/>
            <w:vAlign w:val="center"/>
          </w:tcPr>
          <w:p w:rsidR="00530E4F" w:rsidRDefault="00530E4F">
            <w:pPr>
              <w:pStyle w:val="Header"/>
              <w:tabs>
                <w:tab w:val="clear" w:pos="4320"/>
                <w:tab w:val="clear" w:pos="8640"/>
              </w:tabs>
              <w:snapToGrid w:val="0"/>
              <w:jc w:val="center"/>
              <w:rPr>
                <w:rFonts w:ascii="Calibri" w:hAnsi="Calibri" w:cs="Arial"/>
              </w:rPr>
            </w:pPr>
            <w:r>
              <w:rPr>
                <w:rFonts w:ascii="Calibri" w:hAnsi="Calibri" w:cs="Arial"/>
              </w:rPr>
              <w:t>02/28/19</w:t>
            </w:r>
          </w:p>
        </w:tc>
        <w:tc>
          <w:tcPr>
            <w:tcW w:w="4571" w:type="dxa"/>
            <w:tcBorders>
              <w:top w:val="single" w:sz="4" w:space="0" w:color="000000"/>
              <w:left w:val="single" w:sz="4" w:space="0" w:color="000000"/>
              <w:bottom w:val="single" w:sz="4" w:space="0" w:color="000000"/>
              <w:right w:val="single" w:sz="4" w:space="0" w:color="000000"/>
            </w:tcBorders>
            <w:shd w:val="clear" w:color="auto" w:fill="auto"/>
          </w:tcPr>
          <w:p w:rsidR="00530E4F" w:rsidRDefault="00530E4F">
            <w:pPr>
              <w:pStyle w:val="Header"/>
              <w:tabs>
                <w:tab w:val="clear" w:pos="4320"/>
                <w:tab w:val="clear" w:pos="8640"/>
              </w:tabs>
              <w:snapToGrid w:val="0"/>
              <w:spacing w:before="60"/>
              <w:jc w:val="center"/>
              <w:rPr>
                <w:rFonts w:ascii="Calibri" w:hAnsi="Calibri" w:cs="Arial"/>
              </w:rPr>
            </w:pPr>
            <w:r>
              <w:rPr>
                <w:rFonts w:ascii="Calibri" w:hAnsi="Calibri" w:cs="Arial"/>
              </w:rPr>
              <w:t>Initial release</w:t>
            </w:r>
          </w:p>
        </w:tc>
        <w:tc>
          <w:tcPr>
            <w:tcW w:w="2070" w:type="dxa"/>
            <w:tcBorders>
              <w:top w:val="single" w:sz="4" w:space="0" w:color="000000"/>
              <w:left w:val="single" w:sz="4" w:space="0" w:color="000000"/>
              <w:bottom w:val="single" w:sz="4" w:space="0" w:color="000000"/>
              <w:right w:val="single" w:sz="4" w:space="0" w:color="000000"/>
            </w:tcBorders>
          </w:tcPr>
          <w:p w:rsidR="00530E4F" w:rsidRDefault="00530E4F">
            <w:pPr>
              <w:pStyle w:val="Header"/>
              <w:tabs>
                <w:tab w:val="clear" w:pos="4320"/>
                <w:tab w:val="clear" w:pos="8640"/>
              </w:tabs>
              <w:snapToGrid w:val="0"/>
              <w:spacing w:before="60"/>
              <w:jc w:val="center"/>
              <w:rPr>
                <w:rFonts w:ascii="Calibri" w:hAnsi="Calibri" w:cs="Arial"/>
              </w:rPr>
            </w:pPr>
            <w:r>
              <w:rPr>
                <w:rFonts w:ascii="Calibri" w:hAnsi="Calibri" w:cs="Arial"/>
              </w:rPr>
              <w:t>LG</w:t>
            </w:r>
          </w:p>
        </w:tc>
      </w:tr>
      <w:tr w:rsidR="00530E4F" w:rsidTr="00530E4F">
        <w:trPr>
          <w:trHeight w:val="435"/>
        </w:trPr>
        <w:tc>
          <w:tcPr>
            <w:tcW w:w="1368" w:type="dxa"/>
            <w:tcBorders>
              <w:top w:val="single" w:sz="4" w:space="0" w:color="000000"/>
              <w:left w:val="single" w:sz="4" w:space="0" w:color="000000"/>
              <w:bottom w:val="single" w:sz="4" w:space="0" w:color="000000"/>
            </w:tcBorders>
            <w:shd w:val="clear" w:color="auto" w:fill="auto"/>
          </w:tcPr>
          <w:p w:rsidR="00530E4F" w:rsidRDefault="00530E4F">
            <w:pPr>
              <w:pStyle w:val="Header"/>
              <w:tabs>
                <w:tab w:val="clear" w:pos="4320"/>
                <w:tab w:val="clear" w:pos="8640"/>
              </w:tabs>
              <w:snapToGrid w:val="0"/>
              <w:rPr>
                <w:rFonts w:ascii="Calibri" w:hAnsi="Calibri" w:cs="Arial"/>
              </w:rPr>
            </w:pPr>
          </w:p>
        </w:tc>
        <w:tc>
          <w:tcPr>
            <w:tcW w:w="1801" w:type="dxa"/>
            <w:tcBorders>
              <w:top w:val="single" w:sz="4" w:space="0" w:color="000000"/>
              <w:left w:val="single" w:sz="4" w:space="0" w:color="000000"/>
              <w:bottom w:val="single" w:sz="4" w:space="0" w:color="000000"/>
            </w:tcBorders>
            <w:shd w:val="clear" w:color="auto" w:fill="auto"/>
          </w:tcPr>
          <w:p w:rsidR="00530E4F" w:rsidRDefault="00B90F9B">
            <w:pPr>
              <w:pStyle w:val="Header"/>
              <w:tabs>
                <w:tab w:val="clear" w:pos="4320"/>
                <w:tab w:val="clear" w:pos="8640"/>
              </w:tabs>
              <w:snapToGrid w:val="0"/>
              <w:rPr>
                <w:rFonts w:ascii="Calibri" w:hAnsi="Calibri" w:cs="Arial"/>
              </w:rPr>
            </w:pPr>
            <w:r>
              <w:rPr>
                <w:rFonts w:ascii="Calibri" w:hAnsi="Calibri" w:cs="Arial"/>
              </w:rPr>
              <w:t>04/24/19</w:t>
            </w:r>
          </w:p>
        </w:tc>
        <w:tc>
          <w:tcPr>
            <w:tcW w:w="4571" w:type="dxa"/>
            <w:tcBorders>
              <w:top w:val="single" w:sz="4" w:space="0" w:color="000000"/>
              <w:left w:val="single" w:sz="4" w:space="0" w:color="000000"/>
              <w:bottom w:val="single" w:sz="4" w:space="0" w:color="000000"/>
              <w:right w:val="single" w:sz="4" w:space="0" w:color="000000"/>
            </w:tcBorders>
            <w:shd w:val="clear" w:color="auto" w:fill="auto"/>
          </w:tcPr>
          <w:p w:rsidR="00530E4F" w:rsidRDefault="00B90F9B">
            <w:pPr>
              <w:pStyle w:val="Header"/>
              <w:tabs>
                <w:tab w:val="clear" w:pos="4320"/>
                <w:tab w:val="clear" w:pos="8640"/>
              </w:tabs>
              <w:snapToGrid w:val="0"/>
              <w:rPr>
                <w:rFonts w:ascii="Calibri" w:hAnsi="Calibri" w:cs="Arial"/>
              </w:rPr>
            </w:pPr>
            <w:r>
              <w:rPr>
                <w:rFonts w:ascii="Calibri" w:hAnsi="Calibri" w:cs="Arial"/>
              </w:rPr>
              <w:t>Latest</w:t>
            </w:r>
          </w:p>
        </w:tc>
        <w:tc>
          <w:tcPr>
            <w:tcW w:w="2070" w:type="dxa"/>
            <w:tcBorders>
              <w:top w:val="single" w:sz="4" w:space="0" w:color="000000"/>
              <w:left w:val="single" w:sz="4" w:space="0" w:color="000000"/>
              <w:bottom w:val="single" w:sz="4" w:space="0" w:color="000000"/>
              <w:right w:val="single" w:sz="4" w:space="0" w:color="000000"/>
            </w:tcBorders>
          </w:tcPr>
          <w:p w:rsidR="00530E4F" w:rsidRDefault="00B90F9B">
            <w:pPr>
              <w:pStyle w:val="Header"/>
              <w:tabs>
                <w:tab w:val="clear" w:pos="4320"/>
                <w:tab w:val="clear" w:pos="8640"/>
              </w:tabs>
              <w:snapToGrid w:val="0"/>
              <w:rPr>
                <w:rFonts w:ascii="Calibri" w:hAnsi="Calibri" w:cs="Arial"/>
              </w:rPr>
            </w:pPr>
            <w:r>
              <w:rPr>
                <w:rFonts w:ascii="Calibri" w:hAnsi="Calibri" w:cs="Arial"/>
              </w:rPr>
              <w:t>LG</w:t>
            </w:r>
          </w:p>
        </w:tc>
      </w:tr>
    </w:tbl>
    <w:p w:rsidR="00407E1F" w:rsidRDefault="00407E1F">
      <w:pPr>
        <w:pStyle w:val="Header"/>
        <w:tabs>
          <w:tab w:val="clear" w:pos="4320"/>
          <w:tab w:val="clear" w:pos="8640"/>
        </w:tabs>
      </w:pPr>
    </w:p>
    <w:p w:rsidR="00407E1F" w:rsidRDefault="00407E1F">
      <w:pPr>
        <w:pStyle w:val="Header"/>
        <w:tabs>
          <w:tab w:val="clear" w:pos="4320"/>
          <w:tab w:val="clear" w:pos="8640"/>
        </w:tabs>
        <w:rPr>
          <w:rFonts w:ascii="Calibri" w:hAnsi="Calibri" w:cs="Arial"/>
        </w:rPr>
      </w:pPr>
    </w:p>
    <w:p w:rsidR="00407E1F" w:rsidRDefault="00407E1F">
      <w:pPr>
        <w:pStyle w:val="Header"/>
        <w:tabs>
          <w:tab w:val="clear" w:pos="4320"/>
          <w:tab w:val="clear" w:pos="8640"/>
        </w:tabs>
        <w:rPr>
          <w:rFonts w:ascii="Calibri" w:hAnsi="Calibri" w:cs="Arial"/>
        </w:rPr>
      </w:pPr>
    </w:p>
    <w:p w:rsidR="00530E4F" w:rsidRDefault="00530E4F" w:rsidP="00530E4F">
      <w:pPr>
        <w:rPr>
          <w:rFonts w:ascii="Calibri" w:hAnsi="Calibri" w:cs="Arial"/>
        </w:rPr>
      </w:pPr>
    </w:p>
    <w:p w:rsidR="00407E1F" w:rsidRDefault="00407E1F">
      <w:pPr>
        <w:rPr>
          <w:rFonts w:ascii="Calibri" w:hAnsi="Calibri"/>
        </w:rPr>
      </w:pPr>
    </w:p>
    <w:p w:rsidR="00407E1F" w:rsidRDefault="00407E1F"/>
    <w:p w:rsidR="00407E1F" w:rsidRDefault="00407E1F"/>
    <w:p w:rsidR="00407E1F" w:rsidRDefault="00407E1F">
      <w:pPr>
        <w:sectPr w:rsidR="00407E1F">
          <w:footerReference w:type="default" r:id="rId8"/>
          <w:pgSz w:w="12240" w:h="15840"/>
          <w:pgMar w:top="2020" w:right="1800" w:bottom="1440" w:left="1800" w:header="1440" w:footer="720" w:gutter="0"/>
          <w:cols w:space="720"/>
          <w:formProt w:val="0"/>
          <w:docGrid w:linePitch="360"/>
        </w:sectPr>
      </w:pPr>
    </w:p>
    <w:p w:rsidR="00407E1F" w:rsidRDefault="00407E1F">
      <w:pPr>
        <w:pStyle w:val="ContentsHeading"/>
        <w:pageBreakBefore/>
        <w:spacing w:before="14" w:after="0"/>
        <w:sectPr w:rsidR="00407E1F">
          <w:headerReference w:type="even" r:id="rId9"/>
          <w:headerReference w:type="default" r:id="rId10"/>
          <w:footerReference w:type="even" r:id="rId11"/>
          <w:footerReference w:type="default" r:id="rId12"/>
          <w:headerReference w:type="first" r:id="rId13"/>
          <w:footerReference w:type="first" r:id="rId14"/>
          <w:pgSz w:w="12240" w:h="15840"/>
          <w:pgMar w:top="1491" w:right="1800" w:bottom="1440" w:left="1800" w:header="720" w:footer="720" w:gutter="0"/>
          <w:cols w:space="720"/>
          <w:formProt w:val="0"/>
          <w:docGrid w:linePitch="360"/>
        </w:sectPr>
      </w:pPr>
      <w:r>
        <w:lastRenderedPageBreak/>
        <w:t>Table of Contents</w:t>
      </w:r>
    </w:p>
    <w:p w:rsidR="002C3CD7" w:rsidRPr="004405EA" w:rsidRDefault="00407E1F">
      <w:pPr>
        <w:pStyle w:val="TOC2"/>
        <w:tabs>
          <w:tab w:val="left" w:pos="720"/>
          <w:tab w:val="right" w:leader="dot" w:pos="8630"/>
        </w:tabs>
        <w:rPr>
          <w:bCs w:val="0"/>
          <w:noProof/>
          <w:lang w:eastAsia="en-US"/>
        </w:rPr>
      </w:pPr>
      <w:r>
        <w:fldChar w:fldCharType="begin"/>
      </w:r>
      <w:r>
        <w:instrText xml:space="preserve"> TOC \f \o "1-9" \o "1-9" \h</w:instrText>
      </w:r>
      <w:r>
        <w:fldChar w:fldCharType="separate"/>
      </w:r>
      <w:hyperlink w:anchor="_Toc7003885" w:history="1">
        <w:r w:rsidR="002C3CD7" w:rsidRPr="002D2E1D">
          <w:rPr>
            <w:rStyle w:val="Hyperlink"/>
            <w:noProof/>
          </w:rPr>
          <w:t>1.1</w:t>
        </w:r>
        <w:r w:rsidR="002C3CD7" w:rsidRPr="004405EA">
          <w:rPr>
            <w:bCs w:val="0"/>
            <w:noProof/>
            <w:lang w:eastAsia="en-US"/>
          </w:rPr>
          <w:tab/>
        </w:r>
        <w:r w:rsidR="002C3CD7" w:rsidRPr="002D2E1D">
          <w:rPr>
            <w:rStyle w:val="Hyperlink"/>
            <w:noProof/>
          </w:rPr>
          <w:t>Purpose and Scope</w:t>
        </w:r>
        <w:r w:rsidR="002C3CD7">
          <w:rPr>
            <w:noProof/>
          </w:rPr>
          <w:tab/>
        </w:r>
        <w:r w:rsidR="002C3CD7">
          <w:rPr>
            <w:noProof/>
          </w:rPr>
          <w:fldChar w:fldCharType="begin"/>
        </w:r>
        <w:r w:rsidR="002C3CD7">
          <w:rPr>
            <w:noProof/>
          </w:rPr>
          <w:instrText xml:space="preserve"> PAGEREF _Toc7003885 \h </w:instrText>
        </w:r>
        <w:r w:rsidR="002C3CD7">
          <w:rPr>
            <w:noProof/>
          </w:rPr>
        </w:r>
        <w:r w:rsidR="002C3CD7">
          <w:rPr>
            <w:noProof/>
          </w:rPr>
          <w:fldChar w:fldCharType="separate"/>
        </w:r>
        <w:r w:rsidR="002C3CD7">
          <w:rPr>
            <w:noProof/>
          </w:rPr>
          <w:t>3</w:t>
        </w:r>
        <w:r w:rsidR="002C3CD7">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86" w:history="1">
        <w:r w:rsidRPr="002D2E1D">
          <w:rPr>
            <w:rStyle w:val="Hyperlink"/>
            <w:noProof/>
          </w:rPr>
          <w:t>1.2</w:t>
        </w:r>
        <w:r w:rsidRPr="004405EA">
          <w:rPr>
            <w:bCs w:val="0"/>
            <w:noProof/>
            <w:lang w:eastAsia="en-US"/>
          </w:rPr>
          <w:tab/>
        </w:r>
        <w:r w:rsidRPr="002D2E1D">
          <w:rPr>
            <w:rStyle w:val="Hyperlink"/>
            <w:noProof/>
          </w:rPr>
          <w:t>Goals and Objectives</w:t>
        </w:r>
        <w:r>
          <w:rPr>
            <w:noProof/>
          </w:rPr>
          <w:tab/>
        </w:r>
        <w:r>
          <w:rPr>
            <w:noProof/>
          </w:rPr>
          <w:fldChar w:fldCharType="begin"/>
        </w:r>
        <w:r>
          <w:rPr>
            <w:noProof/>
          </w:rPr>
          <w:instrText xml:space="preserve"> PAGEREF _Toc7003886 \h </w:instrText>
        </w:r>
        <w:r>
          <w:rPr>
            <w:noProof/>
          </w:rPr>
        </w:r>
        <w:r>
          <w:rPr>
            <w:noProof/>
          </w:rPr>
          <w:fldChar w:fldCharType="separate"/>
        </w:r>
        <w:r>
          <w:rPr>
            <w:noProof/>
          </w:rPr>
          <w:t>3</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87" w:history="1">
        <w:r w:rsidRPr="002D2E1D">
          <w:rPr>
            <w:rStyle w:val="Hyperlink"/>
            <w:noProof/>
          </w:rPr>
          <w:t>1.3</w:t>
        </w:r>
        <w:r w:rsidRPr="004405EA">
          <w:rPr>
            <w:bCs w:val="0"/>
            <w:noProof/>
            <w:lang w:eastAsia="en-US"/>
          </w:rPr>
          <w:tab/>
        </w:r>
        <w:r w:rsidRPr="002D2E1D">
          <w:rPr>
            <w:rStyle w:val="Hyperlink"/>
            <w:noProof/>
          </w:rPr>
          <w:t>Project Deliverables</w:t>
        </w:r>
        <w:r>
          <w:rPr>
            <w:noProof/>
          </w:rPr>
          <w:tab/>
        </w:r>
        <w:r>
          <w:rPr>
            <w:noProof/>
          </w:rPr>
          <w:fldChar w:fldCharType="begin"/>
        </w:r>
        <w:r>
          <w:rPr>
            <w:noProof/>
          </w:rPr>
          <w:instrText xml:space="preserve"> PAGEREF _Toc7003887 \h </w:instrText>
        </w:r>
        <w:r>
          <w:rPr>
            <w:noProof/>
          </w:rPr>
        </w:r>
        <w:r>
          <w:rPr>
            <w:noProof/>
          </w:rPr>
          <w:fldChar w:fldCharType="separate"/>
        </w:r>
        <w:r>
          <w:rPr>
            <w:noProof/>
          </w:rPr>
          <w:t>4</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88" w:history="1">
        <w:r w:rsidRPr="002D2E1D">
          <w:rPr>
            <w:rStyle w:val="Hyperlink"/>
            <w:noProof/>
          </w:rPr>
          <w:t>1.4</w:t>
        </w:r>
        <w:r w:rsidRPr="004405EA">
          <w:rPr>
            <w:bCs w:val="0"/>
            <w:noProof/>
            <w:lang w:eastAsia="en-US"/>
          </w:rPr>
          <w:tab/>
        </w:r>
        <w:r w:rsidRPr="002D2E1D">
          <w:rPr>
            <w:rStyle w:val="Hyperlink"/>
            <w:noProof/>
          </w:rPr>
          <w:t>Assumptions and Constraints</w:t>
        </w:r>
        <w:r>
          <w:rPr>
            <w:noProof/>
          </w:rPr>
          <w:tab/>
        </w:r>
        <w:r>
          <w:rPr>
            <w:noProof/>
          </w:rPr>
          <w:fldChar w:fldCharType="begin"/>
        </w:r>
        <w:r>
          <w:rPr>
            <w:noProof/>
          </w:rPr>
          <w:instrText xml:space="preserve"> PAGEREF _Toc7003888 \h </w:instrText>
        </w:r>
        <w:r>
          <w:rPr>
            <w:noProof/>
          </w:rPr>
        </w:r>
        <w:r>
          <w:rPr>
            <w:noProof/>
          </w:rPr>
          <w:fldChar w:fldCharType="separate"/>
        </w:r>
        <w:r>
          <w:rPr>
            <w:noProof/>
          </w:rPr>
          <w:t>4</w:t>
        </w:r>
        <w:r>
          <w:rPr>
            <w:noProof/>
          </w:rPr>
          <w:fldChar w:fldCharType="end"/>
        </w:r>
      </w:hyperlink>
    </w:p>
    <w:p w:rsidR="002C3CD7" w:rsidRPr="004405EA" w:rsidRDefault="002C3CD7">
      <w:pPr>
        <w:pStyle w:val="TOC3"/>
        <w:tabs>
          <w:tab w:val="left" w:pos="1200"/>
          <w:tab w:val="right" w:leader="dot" w:pos="8630"/>
        </w:tabs>
        <w:rPr>
          <w:i w:val="0"/>
          <w:noProof/>
          <w:lang w:eastAsia="en-US"/>
        </w:rPr>
      </w:pPr>
      <w:hyperlink w:anchor="_Toc7003889" w:history="1">
        <w:r w:rsidRPr="002D2E1D">
          <w:rPr>
            <w:rStyle w:val="Hyperlink"/>
            <w:noProof/>
          </w:rPr>
          <w:t>1.4.1</w:t>
        </w:r>
        <w:r w:rsidRPr="004405EA">
          <w:rPr>
            <w:i w:val="0"/>
            <w:noProof/>
            <w:lang w:eastAsia="en-US"/>
          </w:rPr>
          <w:tab/>
        </w:r>
        <w:r w:rsidRPr="002D2E1D">
          <w:rPr>
            <w:rStyle w:val="Hyperlink"/>
            <w:noProof/>
          </w:rPr>
          <w:t>Assumptions</w:t>
        </w:r>
        <w:r>
          <w:rPr>
            <w:noProof/>
          </w:rPr>
          <w:tab/>
        </w:r>
        <w:r>
          <w:rPr>
            <w:noProof/>
          </w:rPr>
          <w:fldChar w:fldCharType="begin"/>
        </w:r>
        <w:r>
          <w:rPr>
            <w:noProof/>
          </w:rPr>
          <w:instrText xml:space="preserve"> PAGEREF _Toc7003889 \h </w:instrText>
        </w:r>
        <w:r>
          <w:rPr>
            <w:noProof/>
          </w:rPr>
        </w:r>
        <w:r>
          <w:rPr>
            <w:noProof/>
          </w:rPr>
          <w:fldChar w:fldCharType="separate"/>
        </w:r>
        <w:r>
          <w:rPr>
            <w:noProof/>
          </w:rPr>
          <w:t>4</w:t>
        </w:r>
        <w:r>
          <w:rPr>
            <w:noProof/>
          </w:rPr>
          <w:fldChar w:fldCharType="end"/>
        </w:r>
      </w:hyperlink>
    </w:p>
    <w:p w:rsidR="002C3CD7" w:rsidRPr="004405EA" w:rsidRDefault="002C3CD7">
      <w:pPr>
        <w:pStyle w:val="TOC3"/>
        <w:tabs>
          <w:tab w:val="left" w:pos="1200"/>
          <w:tab w:val="right" w:leader="dot" w:pos="8630"/>
        </w:tabs>
        <w:rPr>
          <w:i w:val="0"/>
          <w:noProof/>
          <w:lang w:eastAsia="en-US"/>
        </w:rPr>
      </w:pPr>
      <w:hyperlink w:anchor="_Toc7003890" w:history="1">
        <w:r w:rsidRPr="002D2E1D">
          <w:rPr>
            <w:rStyle w:val="Hyperlink"/>
            <w:noProof/>
          </w:rPr>
          <w:t>1.4.2</w:t>
        </w:r>
        <w:r w:rsidRPr="004405EA">
          <w:rPr>
            <w:i w:val="0"/>
            <w:noProof/>
            <w:lang w:eastAsia="en-US"/>
          </w:rPr>
          <w:tab/>
        </w:r>
        <w:r w:rsidRPr="002D2E1D">
          <w:rPr>
            <w:rStyle w:val="Hyperlink"/>
            <w:noProof/>
          </w:rPr>
          <w:t>Constraints</w:t>
        </w:r>
        <w:r>
          <w:rPr>
            <w:noProof/>
          </w:rPr>
          <w:tab/>
        </w:r>
        <w:r>
          <w:rPr>
            <w:noProof/>
          </w:rPr>
          <w:fldChar w:fldCharType="begin"/>
        </w:r>
        <w:r>
          <w:rPr>
            <w:noProof/>
          </w:rPr>
          <w:instrText xml:space="preserve"> PAGEREF _Toc7003890 \h </w:instrText>
        </w:r>
        <w:r>
          <w:rPr>
            <w:noProof/>
          </w:rPr>
        </w:r>
        <w:r>
          <w:rPr>
            <w:noProof/>
          </w:rPr>
          <w:fldChar w:fldCharType="separate"/>
        </w:r>
        <w:r>
          <w:rPr>
            <w:noProof/>
          </w:rPr>
          <w:t>4</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91" w:history="1">
        <w:r w:rsidRPr="002D2E1D">
          <w:rPr>
            <w:rStyle w:val="Hyperlink"/>
            <w:noProof/>
          </w:rPr>
          <w:t>1.5</w:t>
        </w:r>
        <w:r w:rsidRPr="004405EA">
          <w:rPr>
            <w:bCs w:val="0"/>
            <w:noProof/>
            <w:lang w:eastAsia="en-US"/>
          </w:rPr>
          <w:tab/>
        </w:r>
        <w:r w:rsidRPr="002D2E1D">
          <w:rPr>
            <w:rStyle w:val="Hyperlink"/>
            <w:noProof/>
          </w:rPr>
          <w:t>Schedule Summary</w:t>
        </w:r>
        <w:r>
          <w:rPr>
            <w:noProof/>
          </w:rPr>
          <w:tab/>
        </w:r>
        <w:r>
          <w:rPr>
            <w:noProof/>
          </w:rPr>
          <w:fldChar w:fldCharType="begin"/>
        </w:r>
        <w:r>
          <w:rPr>
            <w:noProof/>
          </w:rPr>
          <w:instrText xml:space="preserve"> PAGEREF _Toc7003891 \h </w:instrText>
        </w:r>
        <w:r>
          <w:rPr>
            <w:noProof/>
          </w:rPr>
        </w:r>
        <w:r>
          <w:rPr>
            <w:noProof/>
          </w:rPr>
          <w:fldChar w:fldCharType="separate"/>
        </w:r>
        <w:r>
          <w:rPr>
            <w:noProof/>
          </w:rPr>
          <w:t>5</w:t>
        </w:r>
        <w:r>
          <w:rPr>
            <w:noProof/>
          </w:rPr>
          <w:fldChar w:fldCharType="end"/>
        </w:r>
      </w:hyperlink>
    </w:p>
    <w:p w:rsidR="002C3CD7" w:rsidRPr="004405EA" w:rsidRDefault="002C3CD7">
      <w:pPr>
        <w:pStyle w:val="TOC3"/>
        <w:tabs>
          <w:tab w:val="left" w:pos="1200"/>
          <w:tab w:val="right" w:leader="dot" w:pos="8630"/>
        </w:tabs>
        <w:rPr>
          <w:i w:val="0"/>
          <w:noProof/>
          <w:lang w:eastAsia="en-US"/>
        </w:rPr>
      </w:pPr>
      <w:hyperlink w:anchor="_Toc7003892" w:history="1">
        <w:r w:rsidRPr="002D2E1D">
          <w:rPr>
            <w:rStyle w:val="Hyperlink"/>
            <w:noProof/>
          </w:rPr>
          <w:t>1.5.1</w:t>
        </w:r>
        <w:r w:rsidRPr="004405EA">
          <w:rPr>
            <w:i w:val="0"/>
            <w:noProof/>
            <w:lang w:eastAsia="en-US"/>
          </w:rPr>
          <w:tab/>
        </w:r>
        <w:r w:rsidRPr="002D2E1D">
          <w:rPr>
            <w:rStyle w:val="Hyperlink"/>
            <w:noProof/>
          </w:rPr>
          <w:t>Cost Estimate</w:t>
        </w:r>
        <w:r>
          <w:rPr>
            <w:noProof/>
          </w:rPr>
          <w:tab/>
        </w:r>
        <w:r>
          <w:rPr>
            <w:noProof/>
          </w:rPr>
          <w:fldChar w:fldCharType="begin"/>
        </w:r>
        <w:r>
          <w:rPr>
            <w:noProof/>
          </w:rPr>
          <w:instrText xml:space="preserve"> PAGEREF _Toc7003892 \h </w:instrText>
        </w:r>
        <w:r>
          <w:rPr>
            <w:noProof/>
          </w:rPr>
        </w:r>
        <w:r>
          <w:rPr>
            <w:noProof/>
          </w:rPr>
          <w:fldChar w:fldCharType="separate"/>
        </w:r>
        <w:r>
          <w:rPr>
            <w:noProof/>
          </w:rPr>
          <w:t>5</w:t>
        </w:r>
        <w:r>
          <w:rPr>
            <w:noProof/>
          </w:rPr>
          <w:fldChar w:fldCharType="end"/>
        </w:r>
      </w:hyperlink>
    </w:p>
    <w:p w:rsidR="002C3CD7" w:rsidRPr="004405EA" w:rsidRDefault="002C3CD7">
      <w:pPr>
        <w:pStyle w:val="TOC3"/>
        <w:tabs>
          <w:tab w:val="left" w:pos="1200"/>
          <w:tab w:val="right" w:leader="dot" w:pos="8630"/>
        </w:tabs>
        <w:rPr>
          <w:i w:val="0"/>
          <w:noProof/>
          <w:lang w:eastAsia="en-US"/>
        </w:rPr>
      </w:pPr>
      <w:hyperlink w:anchor="_Toc7003893" w:history="1">
        <w:r w:rsidRPr="002D2E1D">
          <w:rPr>
            <w:rStyle w:val="Hyperlink"/>
            <w:noProof/>
          </w:rPr>
          <w:t>1.5.2</w:t>
        </w:r>
        <w:r w:rsidRPr="004405EA">
          <w:rPr>
            <w:i w:val="0"/>
            <w:noProof/>
            <w:lang w:eastAsia="en-US"/>
          </w:rPr>
          <w:tab/>
        </w:r>
        <w:r w:rsidRPr="002D2E1D">
          <w:rPr>
            <w:rStyle w:val="Hyperlink"/>
            <w:noProof/>
          </w:rPr>
          <w:t>Schedule Summary</w:t>
        </w:r>
        <w:r>
          <w:rPr>
            <w:noProof/>
          </w:rPr>
          <w:tab/>
        </w:r>
        <w:r>
          <w:rPr>
            <w:noProof/>
          </w:rPr>
          <w:fldChar w:fldCharType="begin"/>
        </w:r>
        <w:r>
          <w:rPr>
            <w:noProof/>
          </w:rPr>
          <w:instrText xml:space="preserve"> PAGEREF _Toc7003893 \h </w:instrText>
        </w:r>
        <w:r>
          <w:rPr>
            <w:noProof/>
          </w:rPr>
        </w:r>
        <w:r>
          <w:rPr>
            <w:noProof/>
          </w:rPr>
          <w:fldChar w:fldCharType="separate"/>
        </w:r>
        <w:r>
          <w:rPr>
            <w:noProof/>
          </w:rPr>
          <w:t>5</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94" w:history="1">
        <w:r w:rsidRPr="002D2E1D">
          <w:rPr>
            <w:rStyle w:val="Hyperlink"/>
            <w:noProof/>
          </w:rPr>
          <w:t>1.6</w:t>
        </w:r>
        <w:r w:rsidRPr="004405EA">
          <w:rPr>
            <w:bCs w:val="0"/>
            <w:noProof/>
            <w:lang w:eastAsia="en-US"/>
          </w:rPr>
          <w:tab/>
        </w:r>
        <w:r w:rsidRPr="002D2E1D">
          <w:rPr>
            <w:rStyle w:val="Hyperlink"/>
            <w:noProof/>
          </w:rPr>
          <w:t>Success Criteria</w:t>
        </w:r>
        <w:r>
          <w:rPr>
            <w:noProof/>
          </w:rPr>
          <w:tab/>
        </w:r>
        <w:r>
          <w:rPr>
            <w:noProof/>
          </w:rPr>
          <w:fldChar w:fldCharType="begin"/>
        </w:r>
        <w:r>
          <w:rPr>
            <w:noProof/>
          </w:rPr>
          <w:instrText xml:space="preserve"> PAGEREF _Toc7003894 \h </w:instrText>
        </w:r>
        <w:r>
          <w:rPr>
            <w:noProof/>
          </w:rPr>
        </w:r>
        <w:r>
          <w:rPr>
            <w:noProof/>
          </w:rPr>
          <w:fldChar w:fldCharType="separate"/>
        </w:r>
        <w:r>
          <w:rPr>
            <w:noProof/>
          </w:rPr>
          <w:t>6</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95" w:history="1">
        <w:r w:rsidRPr="002D2E1D">
          <w:rPr>
            <w:rStyle w:val="Hyperlink"/>
            <w:noProof/>
          </w:rPr>
          <w:t>1.7</w:t>
        </w:r>
        <w:r w:rsidRPr="004405EA">
          <w:rPr>
            <w:bCs w:val="0"/>
            <w:noProof/>
            <w:lang w:eastAsia="en-US"/>
          </w:rPr>
          <w:tab/>
        </w:r>
        <w:r w:rsidRPr="002D2E1D">
          <w:rPr>
            <w:rStyle w:val="Hyperlink"/>
            <w:noProof/>
          </w:rPr>
          <w:t>Definitions</w:t>
        </w:r>
        <w:r>
          <w:rPr>
            <w:noProof/>
          </w:rPr>
          <w:tab/>
        </w:r>
        <w:r>
          <w:rPr>
            <w:noProof/>
          </w:rPr>
          <w:fldChar w:fldCharType="begin"/>
        </w:r>
        <w:r>
          <w:rPr>
            <w:noProof/>
          </w:rPr>
          <w:instrText xml:space="preserve"> PAGEREF _Toc7003895 \h </w:instrText>
        </w:r>
        <w:r>
          <w:rPr>
            <w:noProof/>
          </w:rPr>
        </w:r>
        <w:r>
          <w:rPr>
            <w:noProof/>
          </w:rPr>
          <w:fldChar w:fldCharType="separate"/>
        </w:r>
        <w:r>
          <w:rPr>
            <w:noProof/>
          </w:rPr>
          <w:t>6</w:t>
        </w:r>
        <w:r>
          <w:rPr>
            <w:noProof/>
          </w:rPr>
          <w:fldChar w:fldCharType="end"/>
        </w:r>
      </w:hyperlink>
    </w:p>
    <w:p w:rsidR="002C3CD7" w:rsidRPr="004405EA" w:rsidRDefault="002C3CD7">
      <w:pPr>
        <w:pStyle w:val="TOC1"/>
        <w:tabs>
          <w:tab w:val="left" w:pos="480"/>
          <w:tab w:val="right" w:leader="dot" w:pos="8630"/>
        </w:tabs>
        <w:rPr>
          <w:b w:val="0"/>
          <w:bCs w:val="0"/>
          <w:caps w:val="0"/>
          <w:noProof/>
          <w:sz w:val="24"/>
          <w:szCs w:val="24"/>
          <w:lang w:eastAsia="en-US"/>
        </w:rPr>
      </w:pPr>
      <w:hyperlink w:anchor="_Toc7003896" w:history="1">
        <w:r w:rsidRPr="002D2E1D">
          <w:rPr>
            <w:rStyle w:val="Hyperlink"/>
            <w:noProof/>
          </w:rPr>
          <w:t>2</w:t>
        </w:r>
        <w:r w:rsidRPr="004405EA">
          <w:rPr>
            <w:b w:val="0"/>
            <w:bCs w:val="0"/>
            <w:caps w:val="0"/>
            <w:noProof/>
            <w:sz w:val="24"/>
            <w:szCs w:val="24"/>
            <w:lang w:eastAsia="en-US"/>
          </w:rPr>
          <w:tab/>
        </w:r>
        <w:r w:rsidRPr="002D2E1D">
          <w:rPr>
            <w:rStyle w:val="Hyperlink"/>
            <w:noProof/>
          </w:rPr>
          <w:t>Startup Plan</w:t>
        </w:r>
        <w:r>
          <w:rPr>
            <w:noProof/>
          </w:rPr>
          <w:tab/>
        </w:r>
        <w:r>
          <w:rPr>
            <w:noProof/>
          </w:rPr>
          <w:fldChar w:fldCharType="begin"/>
        </w:r>
        <w:r>
          <w:rPr>
            <w:noProof/>
          </w:rPr>
          <w:instrText xml:space="preserve"> PAGEREF _Toc7003896 \h </w:instrText>
        </w:r>
        <w:r>
          <w:rPr>
            <w:noProof/>
          </w:rPr>
        </w:r>
        <w:r>
          <w:rPr>
            <w:noProof/>
          </w:rPr>
          <w:fldChar w:fldCharType="separate"/>
        </w:r>
        <w:r>
          <w:rPr>
            <w:noProof/>
          </w:rPr>
          <w:t>6</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97" w:history="1">
        <w:r w:rsidRPr="002D2E1D">
          <w:rPr>
            <w:rStyle w:val="Hyperlink"/>
            <w:noProof/>
          </w:rPr>
          <w:t>2.1</w:t>
        </w:r>
        <w:r w:rsidRPr="004405EA">
          <w:rPr>
            <w:bCs w:val="0"/>
            <w:noProof/>
            <w:lang w:eastAsia="en-US"/>
          </w:rPr>
          <w:tab/>
        </w:r>
        <w:r w:rsidRPr="002D2E1D">
          <w:rPr>
            <w:rStyle w:val="Hyperlink"/>
            <w:noProof/>
          </w:rPr>
          <w:t>Team Organization</w:t>
        </w:r>
        <w:r>
          <w:rPr>
            <w:noProof/>
          </w:rPr>
          <w:tab/>
        </w:r>
        <w:r>
          <w:rPr>
            <w:noProof/>
          </w:rPr>
          <w:fldChar w:fldCharType="begin"/>
        </w:r>
        <w:r>
          <w:rPr>
            <w:noProof/>
          </w:rPr>
          <w:instrText xml:space="preserve"> PAGEREF _Toc7003897 \h </w:instrText>
        </w:r>
        <w:r>
          <w:rPr>
            <w:noProof/>
          </w:rPr>
        </w:r>
        <w:r>
          <w:rPr>
            <w:noProof/>
          </w:rPr>
          <w:fldChar w:fldCharType="separate"/>
        </w:r>
        <w:r>
          <w:rPr>
            <w:noProof/>
          </w:rPr>
          <w:t>6</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98" w:history="1">
        <w:r w:rsidRPr="002D2E1D">
          <w:rPr>
            <w:rStyle w:val="Hyperlink"/>
            <w:noProof/>
          </w:rPr>
          <w:t>2.2</w:t>
        </w:r>
        <w:r w:rsidRPr="004405EA">
          <w:rPr>
            <w:bCs w:val="0"/>
            <w:noProof/>
            <w:lang w:eastAsia="en-US"/>
          </w:rPr>
          <w:tab/>
        </w:r>
        <w:r w:rsidRPr="002D2E1D">
          <w:rPr>
            <w:rStyle w:val="Hyperlink"/>
            <w:noProof/>
          </w:rPr>
          <w:t>Project Communications</w:t>
        </w:r>
        <w:r>
          <w:rPr>
            <w:noProof/>
          </w:rPr>
          <w:tab/>
        </w:r>
        <w:r>
          <w:rPr>
            <w:noProof/>
          </w:rPr>
          <w:fldChar w:fldCharType="begin"/>
        </w:r>
        <w:r>
          <w:rPr>
            <w:noProof/>
          </w:rPr>
          <w:instrText xml:space="preserve"> PAGEREF _Toc7003898 \h </w:instrText>
        </w:r>
        <w:r>
          <w:rPr>
            <w:noProof/>
          </w:rPr>
        </w:r>
        <w:r>
          <w:rPr>
            <w:noProof/>
          </w:rPr>
          <w:fldChar w:fldCharType="separate"/>
        </w:r>
        <w:r>
          <w:rPr>
            <w:noProof/>
          </w:rPr>
          <w:t>7</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899" w:history="1">
        <w:r w:rsidRPr="002D2E1D">
          <w:rPr>
            <w:rStyle w:val="Hyperlink"/>
            <w:noProof/>
          </w:rPr>
          <w:t>2.3</w:t>
        </w:r>
        <w:r w:rsidRPr="004405EA">
          <w:rPr>
            <w:bCs w:val="0"/>
            <w:noProof/>
            <w:lang w:eastAsia="en-US"/>
          </w:rPr>
          <w:tab/>
        </w:r>
        <w:r w:rsidRPr="002D2E1D">
          <w:rPr>
            <w:rStyle w:val="Hyperlink"/>
            <w:noProof/>
          </w:rPr>
          <w:t>Technical Process</w:t>
        </w:r>
        <w:r>
          <w:rPr>
            <w:noProof/>
          </w:rPr>
          <w:tab/>
        </w:r>
        <w:r>
          <w:rPr>
            <w:noProof/>
          </w:rPr>
          <w:fldChar w:fldCharType="begin"/>
        </w:r>
        <w:r>
          <w:rPr>
            <w:noProof/>
          </w:rPr>
          <w:instrText xml:space="preserve"> PAGEREF _Toc7003899 \h </w:instrText>
        </w:r>
        <w:r>
          <w:rPr>
            <w:noProof/>
          </w:rPr>
        </w:r>
        <w:r>
          <w:rPr>
            <w:noProof/>
          </w:rPr>
          <w:fldChar w:fldCharType="separate"/>
        </w:r>
        <w:r>
          <w:rPr>
            <w:noProof/>
          </w:rPr>
          <w:t>7</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900" w:history="1">
        <w:r w:rsidRPr="002D2E1D">
          <w:rPr>
            <w:rStyle w:val="Hyperlink"/>
            <w:noProof/>
          </w:rPr>
          <w:t>2.4</w:t>
        </w:r>
        <w:r w:rsidRPr="004405EA">
          <w:rPr>
            <w:bCs w:val="0"/>
            <w:noProof/>
            <w:lang w:eastAsia="en-US"/>
          </w:rPr>
          <w:tab/>
        </w:r>
        <w:r w:rsidRPr="002D2E1D">
          <w:rPr>
            <w:rStyle w:val="Hyperlink"/>
            <w:noProof/>
          </w:rPr>
          <w:t>Tools</w:t>
        </w:r>
        <w:r>
          <w:rPr>
            <w:noProof/>
          </w:rPr>
          <w:tab/>
        </w:r>
        <w:r>
          <w:rPr>
            <w:noProof/>
          </w:rPr>
          <w:fldChar w:fldCharType="begin"/>
        </w:r>
        <w:r>
          <w:rPr>
            <w:noProof/>
          </w:rPr>
          <w:instrText xml:space="preserve"> PAGEREF _Toc7003900 \h </w:instrText>
        </w:r>
        <w:r>
          <w:rPr>
            <w:noProof/>
          </w:rPr>
        </w:r>
        <w:r>
          <w:rPr>
            <w:noProof/>
          </w:rPr>
          <w:fldChar w:fldCharType="separate"/>
        </w:r>
        <w:r>
          <w:rPr>
            <w:noProof/>
          </w:rPr>
          <w:t>7</w:t>
        </w:r>
        <w:r>
          <w:rPr>
            <w:noProof/>
          </w:rPr>
          <w:fldChar w:fldCharType="end"/>
        </w:r>
      </w:hyperlink>
    </w:p>
    <w:p w:rsidR="002C3CD7" w:rsidRPr="004405EA" w:rsidRDefault="002C3CD7">
      <w:pPr>
        <w:pStyle w:val="TOC1"/>
        <w:tabs>
          <w:tab w:val="left" w:pos="480"/>
          <w:tab w:val="right" w:leader="dot" w:pos="8630"/>
        </w:tabs>
        <w:rPr>
          <w:b w:val="0"/>
          <w:bCs w:val="0"/>
          <w:caps w:val="0"/>
          <w:noProof/>
          <w:sz w:val="24"/>
          <w:szCs w:val="24"/>
          <w:lang w:eastAsia="en-US"/>
        </w:rPr>
      </w:pPr>
      <w:hyperlink w:anchor="_Toc7003901" w:history="1">
        <w:r w:rsidRPr="002D2E1D">
          <w:rPr>
            <w:rStyle w:val="Hyperlink"/>
            <w:noProof/>
          </w:rPr>
          <w:t>3</w:t>
        </w:r>
        <w:r w:rsidRPr="004405EA">
          <w:rPr>
            <w:b w:val="0"/>
            <w:bCs w:val="0"/>
            <w:caps w:val="0"/>
            <w:noProof/>
            <w:sz w:val="24"/>
            <w:szCs w:val="24"/>
            <w:lang w:eastAsia="en-US"/>
          </w:rPr>
          <w:tab/>
        </w:r>
        <w:r w:rsidRPr="002D2E1D">
          <w:rPr>
            <w:rStyle w:val="Hyperlink"/>
            <w:noProof/>
          </w:rPr>
          <w:t>Work Plan</w:t>
        </w:r>
        <w:r>
          <w:rPr>
            <w:noProof/>
          </w:rPr>
          <w:tab/>
        </w:r>
        <w:r>
          <w:rPr>
            <w:noProof/>
          </w:rPr>
          <w:fldChar w:fldCharType="begin"/>
        </w:r>
        <w:r>
          <w:rPr>
            <w:noProof/>
          </w:rPr>
          <w:instrText xml:space="preserve"> PAGEREF _Toc7003901 \h </w:instrText>
        </w:r>
        <w:r>
          <w:rPr>
            <w:noProof/>
          </w:rPr>
        </w:r>
        <w:r>
          <w:rPr>
            <w:noProof/>
          </w:rPr>
          <w:fldChar w:fldCharType="separate"/>
        </w:r>
        <w:r>
          <w:rPr>
            <w:noProof/>
          </w:rPr>
          <w:t>7</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902" w:history="1">
        <w:r w:rsidRPr="002D2E1D">
          <w:rPr>
            <w:rStyle w:val="Hyperlink"/>
            <w:noProof/>
          </w:rPr>
          <w:t>3.1</w:t>
        </w:r>
        <w:r w:rsidRPr="004405EA">
          <w:rPr>
            <w:bCs w:val="0"/>
            <w:noProof/>
            <w:lang w:eastAsia="en-US"/>
          </w:rPr>
          <w:tab/>
        </w:r>
        <w:r w:rsidRPr="002D2E1D">
          <w:rPr>
            <w:rStyle w:val="Hyperlink"/>
            <w:noProof/>
          </w:rPr>
          <w:t>Release Plan</w:t>
        </w:r>
        <w:r>
          <w:rPr>
            <w:noProof/>
          </w:rPr>
          <w:tab/>
        </w:r>
        <w:r>
          <w:rPr>
            <w:noProof/>
          </w:rPr>
          <w:fldChar w:fldCharType="begin"/>
        </w:r>
        <w:r>
          <w:rPr>
            <w:noProof/>
          </w:rPr>
          <w:instrText xml:space="preserve"> PAGEREF _Toc7003902 \h </w:instrText>
        </w:r>
        <w:r>
          <w:rPr>
            <w:noProof/>
          </w:rPr>
        </w:r>
        <w:r>
          <w:rPr>
            <w:noProof/>
          </w:rPr>
          <w:fldChar w:fldCharType="separate"/>
        </w:r>
        <w:r>
          <w:rPr>
            <w:noProof/>
          </w:rPr>
          <w:t>7</w:t>
        </w:r>
        <w:r>
          <w:rPr>
            <w:noProof/>
          </w:rPr>
          <w:fldChar w:fldCharType="end"/>
        </w:r>
      </w:hyperlink>
    </w:p>
    <w:p w:rsidR="002C3CD7" w:rsidRPr="004405EA" w:rsidRDefault="002C3CD7">
      <w:pPr>
        <w:pStyle w:val="TOC3"/>
        <w:tabs>
          <w:tab w:val="left" w:pos="1200"/>
          <w:tab w:val="right" w:leader="dot" w:pos="8630"/>
        </w:tabs>
        <w:rPr>
          <w:i w:val="0"/>
          <w:noProof/>
          <w:lang w:eastAsia="en-US"/>
        </w:rPr>
      </w:pPr>
      <w:hyperlink w:anchor="_Toc7003903" w:history="1">
        <w:r w:rsidRPr="002D2E1D">
          <w:rPr>
            <w:rStyle w:val="Hyperlink"/>
            <w:noProof/>
          </w:rPr>
          <w:t>3.1.1</w:t>
        </w:r>
        <w:r w:rsidRPr="004405EA">
          <w:rPr>
            <w:i w:val="0"/>
            <w:noProof/>
            <w:lang w:eastAsia="en-US"/>
          </w:rPr>
          <w:tab/>
        </w:r>
        <w:r w:rsidRPr="002D2E1D">
          <w:rPr>
            <w:rStyle w:val="Hyperlink"/>
            <w:noProof/>
          </w:rPr>
          <w:t>Final Product</w:t>
        </w:r>
        <w:r>
          <w:rPr>
            <w:noProof/>
          </w:rPr>
          <w:tab/>
        </w:r>
        <w:r>
          <w:rPr>
            <w:noProof/>
          </w:rPr>
          <w:fldChar w:fldCharType="begin"/>
        </w:r>
        <w:r>
          <w:rPr>
            <w:noProof/>
          </w:rPr>
          <w:instrText xml:space="preserve"> PAGEREF _Toc7003903 \h </w:instrText>
        </w:r>
        <w:r>
          <w:rPr>
            <w:noProof/>
          </w:rPr>
        </w:r>
        <w:r>
          <w:rPr>
            <w:noProof/>
          </w:rPr>
          <w:fldChar w:fldCharType="separate"/>
        </w:r>
        <w:r>
          <w:rPr>
            <w:noProof/>
          </w:rPr>
          <w:t>7</w:t>
        </w:r>
        <w:r>
          <w:rPr>
            <w:noProof/>
          </w:rPr>
          <w:fldChar w:fldCharType="end"/>
        </w:r>
      </w:hyperlink>
    </w:p>
    <w:p w:rsidR="002C3CD7" w:rsidRPr="004405EA" w:rsidRDefault="002C3CD7">
      <w:pPr>
        <w:pStyle w:val="TOC1"/>
        <w:tabs>
          <w:tab w:val="left" w:pos="480"/>
          <w:tab w:val="right" w:leader="dot" w:pos="8630"/>
        </w:tabs>
        <w:rPr>
          <w:b w:val="0"/>
          <w:bCs w:val="0"/>
          <w:caps w:val="0"/>
          <w:noProof/>
          <w:sz w:val="24"/>
          <w:szCs w:val="24"/>
          <w:lang w:eastAsia="en-US"/>
        </w:rPr>
      </w:pPr>
      <w:hyperlink w:anchor="_Toc7003904" w:history="1">
        <w:r w:rsidRPr="002D2E1D">
          <w:rPr>
            <w:rStyle w:val="Hyperlink"/>
            <w:noProof/>
          </w:rPr>
          <w:t>4</w:t>
        </w:r>
        <w:r w:rsidRPr="004405EA">
          <w:rPr>
            <w:b w:val="0"/>
            <w:bCs w:val="0"/>
            <w:caps w:val="0"/>
            <w:noProof/>
            <w:sz w:val="24"/>
            <w:szCs w:val="24"/>
            <w:lang w:eastAsia="en-US"/>
          </w:rPr>
          <w:tab/>
        </w:r>
        <w:r w:rsidRPr="002D2E1D">
          <w:rPr>
            <w:rStyle w:val="Hyperlink"/>
            <w:noProof/>
          </w:rPr>
          <w:t>Control Plan</w:t>
        </w:r>
        <w:r>
          <w:rPr>
            <w:noProof/>
          </w:rPr>
          <w:tab/>
        </w:r>
        <w:r>
          <w:rPr>
            <w:noProof/>
          </w:rPr>
          <w:fldChar w:fldCharType="begin"/>
        </w:r>
        <w:r>
          <w:rPr>
            <w:noProof/>
          </w:rPr>
          <w:instrText xml:space="preserve"> PAGEREF _Toc7003904 \h </w:instrText>
        </w:r>
        <w:r>
          <w:rPr>
            <w:noProof/>
          </w:rPr>
        </w:r>
        <w:r>
          <w:rPr>
            <w:noProof/>
          </w:rPr>
          <w:fldChar w:fldCharType="separate"/>
        </w:r>
        <w:r>
          <w:rPr>
            <w:noProof/>
          </w:rPr>
          <w:t>7</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905" w:history="1">
        <w:r w:rsidRPr="002D2E1D">
          <w:rPr>
            <w:rStyle w:val="Hyperlink"/>
            <w:noProof/>
          </w:rPr>
          <w:t>4.1</w:t>
        </w:r>
        <w:r w:rsidRPr="004405EA">
          <w:rPr>
            <w:bCs w:val="0"/>
            <w:noProof/>
            <w:lang w:eastAsia="en-US"/>
          </w:rPr>
          <w:tab/>
        </w:r>
        <w:r w:rsidRPr="002D2E1D">
          <w:rPr>
            <w:rStyle w:val="Hyperlink"/>
            <w:noProof/>
          </w:rPr>
          <w:t>Monitoring and Control</w:t>
        </w:r>
        <w:r>
          <w:rPr>
            <w:noProof/>
          </w:rPr>
          <w:tab/>
        </w:r>
        <w:r>
          <w:rPr>
            <w:noProof/>
          </w:rPr>
          <w:fldChar w:fldCharType="begin"/>
        </w:r>
        <w:r>
          <w:rPr>
            <w:noProof/>
          </w:rPr>
          <w:instrText xml:space="preserve"> PAGEREF _Toc7003905 \h </w:instrText>
        </w:r>
        <w:r>
          <w:rPr>
            <w:noProof/>
          </w:rPr>
        </w:r>
        <w:r>
          <w:rPr>
            <w:noProof/>
          </w:rPr>
          <w:fldChar w:fldCharType="separate"/>
        </w:r>
        <w:r>
          <w:rPr>
            <w:noProof/>
          </w:rPr>
          <w:t>7</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906" w:history="1">
        <w:r w:rsidRPr="002D2E1D">
          <w:rPr>
            <w:rStyle w:val="Hyperlink"/>
            <w:noProof/>
          </w:rPr>
          <w:t>4.2</w:t>
        </w:r>
        <w:r w:rsidRPr="004405EA">
          <w:rPr>
            <w:bCs w:val="0"/>
            <w:noProof/>
            <w:lang w:eastAsia="en-US"/>
          </w:rPr>
          <w:tab/>
        </w:r>
        <w:r w:rsidRPr="002D2E1D">
          <w:rPr>
            <w:rStyle w:val="Hyperlink"/>
            <w:noProof/>
          </w:rPr>
          <w:t>Configuration Management Plan</w:t>
        </w:r>
        <w:r>
          <w:rPr>
            <w:noProof/>
          </w:rPr>
          <w:tab/>
        </w:r>
        <w:r>
          <w:rPr>
            <w:noProof/>
          </w:rPr>
          <w:fldChar w:fldCharType="begin"/>
        </w:r>
        <w:r>
          <w:rPr>
            <w:noProof/>
          </w:rPr>
          <w:instrText xml:space="preserve"> PAGEREF _Toc7003906 \h </w:instrText>
        </w:r>
        <w:r>
          <w:rPr>
            <w:noProof/>
          </w:rPr>
        </w:r>
        <w:r>
          <w:rPr>
            <w:noProof/>
          </w:rPr>
          <w:fldChar w:fldCharType="separate"/>
        </w:r>
        <w:r>
          <w:rPr>
            <w:noProof/>
          </w:rPr>
          <w:t>8</w:t>
        </w:r>
        <w:r>
          <w:rPr>
            <w:noProof/>
          </w:rPr>
          <w:fldChar w:fldCharType="end"/>
        </w:r>
      </w:hyperlink>
    </w:p>
    <w:p w:rsidR="002C3CD7" w:rsidRPr="004405EA" w:rsidRDefault="002C3CD7">
      <w:pPr>
        <w:pStyle w:val="TOC1"/>
        <w:tabs>
          <w:tab w:val="left" w:pos="480"/>
          <w:tab w:val="right" w:leader="dot" w:pos="8630"/>
        </w:tabs>
        <w:rPr>
          <w:b w:val="0"/>
          <w:bCs w:val="0"/>
          <w:caps w:val="0"/>
          <w:noProof/>
          <w:sz w:val="24"/>
          <w:szCs w:val="24"/>
          <w:lang w:eastAsia="en-US"/>
        </w:rPr>
      </w:pPr>
      <w:hyperlink w:anchor="_Toc7003907" w:history="1">
        <w:r w:rsidRPr="002D2E1D">
          <w:rPr>
            <w:rStyle w:val="Hyperlink"/>
            <w:noProof/>
          </w:rPr>
          <w:t>5</w:t>
        </w:r>
        <w:r w:rsidRPr="004405EA">
          <w:rPr>
            <w:b w:val="0"/>
            <w:bCs w:val="0"/>
            <w:caps w:val="0"/>
            <w:noProof/>
            <w:sz w:val="24"/>
            <w:szCs w:val="24"/>
            <w:lang w:eastAsia="en-US"/>
          </w:rPr>
          <w:tab/>
        </w:r>
        <w:r w:rsidRPr="002D2E1D">
          <w:rPr>
            <w:rStyle w:val="Hyperlink"/>
            <w:noProof/>
          </w:rPr>
          <w:t>Supporting Process Plans</w:t>
        </w:r>
        <w:r>
          <w:rPr>
            <w:noProof/>
          </w:rPr>
          <w:tab/>
        </w:r>
        <w:r>
          <w:rPr>
            <w:noProof/>
          </w:rPr>
          <w:fldChar w:fldCharType="begin"/>
        </w:r>
        <w:r>
          <w:rPr>
            <w:noProof/>
          </w:rPr>
          <w:instrText xml:space="preserve"> PAGEREF _Toc7003907 \h </w:instrText>
        </w:r>
        <w:r>
          <w:rPr>
            <w:noProof/>
          </w:rPr>
        </w:r>
        <w:r>
          <w:rPr>
            <w:noProof/>
          </w:rPr>
          <w:fldChar w:fldCharType="separate"/>
        </w:r>
        <w:r>
          <w:rPr>
            <w:noProof/>
          </w:rPr>
          <w:t>8</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908" w:history="1">
        <w:r w:rsidRPr="002D2E1D">
          <w:rPr>
            <w:rStyle w:val="Hyperlink"/>
            <w:noProof/>
          </w:rPr>
          <w:t>5.1</w:t>
        </w:r>
        <w:r w:rsidRPr="004405EA">
          <w:rPr>
            <w:bCs w:val="0"/>
            <w:noProof/>
            <w:lang w:eastAsia="en-US"/>
          </w:rPr>
          <w:tab/>
        </w:r>
        <w:r w:rsidRPr="002D2E1D">
          <w:rPr>
            <w:rStyle w:val="Hyperlink"/>
            <w:noProof/>
          </w:rPr>
          <w:t>Test Plan</w:t>
        </w:r>
        <w:r>
          <w:rPr>
            <w:noProof/>
          </w:rPr>
          <w:tab/>
        </w:r>
        <w:r>
          <w:rPr>
            <w:noProof/>
          </w:rPr>
          <w:fldChar w:fldCharType="begin"/>
        </w:r>
        <w:r>
          <w:rPr>
            <w:noProof/>
          </w:rPr>
          <w:instrText xml:space="preserve"> PAGEREF _Toc7003908 \h </w:instrText>
        </w:r>
        <w:r>
          <w:rPr>
            <w:noProof/>
          </w:rPr>
        </w:r>
        <w:r>
          <w:rPr>
            <w:noProof/>
          </w:rPr>
          <w:fldChar w:fldCharType="separate"/>
        </w:r>
        <w:r>
          <w:rPr>
            <w:noProof/>
          </w:rPr>
          <w:t>8</w:t>
        </w:r>
        <w:r>
          <w:rPr>
            <w:noProof/>
          </w:rPr>
          <w:fldChar w:fldCharType="end"/>
        </w:r>
      </w:hyperlink>
    </w:p>
    <w:p w:rsidR="002C3CD7" w:rsidRPr="004405EA" w:rsidRDefault="002C3CD7">
      <w:pPr>
        <w:pStyle w:val="TOC2"/>
        <w:tabs>
          <w:tab w:val="left" w:pos="720"/>
          <w:tab w:val="right" w:leader="dot" w:pos="8630"/>
        </w:tabs>
        <w:rPr>
          <w:bCs w:val="0"/>
          <w:noProof/>
          <w:lang w:eastAsia="en-US"/>
        </w:rPr>
      </w:pPr>
      <w:hyperlink w:anchor="_Toc7003909" w:history="1">
        <w:r w:rsidRPr="002D2E1D">
          <w:rPr>
            <w:rStyle w:val="Hyperlink"/>
            <w:noProof/>
          </w:rPr>
          <w:t>5.2</w:t>
        </w:r>
        <w:r w:rsidRPr="004405EA">
          <w:rPr>
            <w:bCs w:val="0"/>
            <w:noProof/>
            <w:lang w:eastAsia="en-US"/>
          </w:rPr>
          <w:tab/>
        </w:r>
        <w:r w:rsidRPr="002D2E1D">
          <w:rPr>
            <w:rStyle w:val="Hyperlink"/>
            <w:noProof/>
          </w:rPr>
          <w:t>Product Acceptance Plan</w:t>
        </w:r>
        <w:r>
          <w:rPr>
            <w:noProof/>
          </w:rPr>
          <w:tab/>
        </w:r>
        <w:r>
          <w:rPr>
            <w:noProof/>
          </w:rPr>
          <w:fldChar w:fldCharType="begin"/>
        </w:r>
        <w:r>
          <w:rPr>
            <w:noProof/>
          </w:rPr>
          <w:instrText xml:space="preserve"> PAGEREF _Toc7003909 \h </w:instrText>
        </w:r>
        <w:r>
          <w:rPr>
            <w:noProof/>
          </w:rPr>
        </w:r>
        <w:r>
          <w:rPr>
            <w:noProof/>
          </w:rPr>
          <w:fldChar w:fldCharType="separate"/>
        </w:r>
        <w:r>
          <w:rPr>
            <w:noProof/>
          </w:rPr>
          <w:t>8</w:t>
        </w:r>
        <w:r>
          <w:rPr>
            <w:noProof/>
          </w:rPr>
          <w:fldChar w:fldCharType="end"/>
        </w:r>
      </w:hyperlink>
    </w:p>
    <w:p w:rsidR="00407E1F" w:rsidRDefault="00407E1F">
      <w:pPr>
        <w:pStyle w:val="TOC2"/>
        <w:tabs>
          <w:tab w:val="right" w:leader="dot" w:pos="8640"/>
        </w:tabs>
        <w:sectPr w:rsidR="00407E1F">
          <w:type w:val="continuous"/>
          <w:pgSz w:w="12240" w:h="15840"/>
          <w:pgMar w:top="1491" w:right="1800" w:bottom="1440" w:left="1800" w:header="720" w:footer="720" w:gutter="0"/>
          <w:cols w:space="720"/>
          <w:docGrid w:linePitch="360"/>
        </w:sectPr>
      </w:pPr>
      <w:r>
        <w:fldChar w:fldCharType="end"/>
      </w:r>
    </w:p>
    <w:p w:rsidR="002C3CD7" w:rsidRDefault="00B037EE" w:rsidP="00B90F9B">
      <w:bookmarkStart w:id="0" w:name="__RefHeading__93_260136210"/>
      <w:bookmarkStart w:id="1" w:name="__RefHeading__30_955743501"/>
      <w:bookmarkStart w:id="2" w:name="__RefHeading__4_808790270"/>
      <w:bookmarkStart w:id="3" w:name="__RefHeading__59_1538615188"/>
      <w:bookmarkStart w:id="4" w:name="__RefHeading__420_260136210"/>
      <w:bookmarkEnd w:id="0"/>
      <w:bookmarkEnd w:id="1"/>
      <w:bookmarkEnd w:id="2"/>
      <w:bookmarkEnd w:id="3"/>
      <w:bookmarkEnd w:id="4"/>
      <w:r>
        <w:t xml:space="preserve"> </w:t>
      </w:r>
    </w:p>
    <w:p w:rsidR="00407E1F" w:rsidRDefault="002C3CD7" w:rsidP="002C3CD7">
      <w:pPr>
        <w:pStyle w:val="Title"/>
      </w:pPr>
      <w:bookmarkStart w:id="5" w:name="_GoBack"/>
      <w:bookmarkEnd w:id="5"/>
      <w:r>
        <w:br w:type="page"/>
      </w:r>
      <w:r w:rsidR="00407E1F">
        <w:lastRenderedPageBreak/>
        <w:t>Overview</w:t>
      </w:r>
    </w:p>
    <w:p w:rsidR="00407E1F" w:rsidRDefault="00407E1F">
      <w:pPr>
        <w:pStyle w:val="Heading2"/>
      </w:pPr>
      <w:bookmarkStart w:id="6" w:name="__RefHeading__95_260136210"/>
      <w:bookmarkStart w:id="7" w:name="__RefHeading__32_955743501"/>
      <w:bookmarkStart w:id="8" w:name="__RefHeading__6_808790270"/>
      <w:bookmarkStart w:id="9" w:name="__RefHeading__61_1538615188"/>
      <w:bookmarkStart w:id="10" w:name="__RefHeading__422_260136210"/>
      <w:bookmarkStart w:id="11" w:name="_Toc7003885"/>
      <w:bookmarkEnd w:id="6"/>
      <w:bookmarkEnd w:id="7"/>
      <w:bookmarkEnd w:id="8"/>
      <w:bookmarkEnd w:id="9"/>
      <w:bookmarkEnd w:id="10"/>
      <w:r>
        <w:t>Purpose and Scope</w:t>
      </w:r>
      <w:bookmarkEnd w:id="11"/>
    </w:p>
    <w:p w:rsidR="00530E4F" w:rsidRPr="00530E4F" w:rsidRDefault="00530E4F" w:rsidP="00530E4F"/>
    <w:p w:rsidR="00530E4F" w:rsidRPr="00530E4F" w:rsidRDefault="00530E4F" w:rsidP="00530E4F">
      <w:pPr>
        <w:rPr>
          <w:rFonts w:ascii="Calibri" w:hAnsi="Calibri"/>
        </w:rPr>
      </w:pPr>
      <w:r w:rsidRPr="00530E4F">
        <w:rPr>
          <w:rFonts w:ascii="Calibri" w:hAnsi="Calibri"/>
        </w:rPr>
        <w:t>This project develops a learning management system (LMS) to help a university IT department their activities and improve their services, and for the management to track student’s basic information. Typical LMS includes Blackboard or Moodle. This class project is intended to be done by a team of 4-5 undergraduate students during an academic semester, in conjunction with lectures and other class activities. It is similar to Blackboard or Moodle LMS system.</w:t>
      </w:r>
    </w:p>
    <w:p w:rsidR="00530E4F" w:rsidRDefault="00530E4F">
      <w:pPr>
        <w:rPr>
          <w:rFonts w:ascii="Calibri" w:hAnsi="Calibri"/>
        </w:rPr>
      </w:pPr>
    </w:p>
    <w:p w:rsidR="00530E4F" w:rsidRDefault="00530E4F">
      <w:pPr>
        <w:rPr>
          <w:rFonts w:ascii="Calibri" w:hAnsi="Calibri"/>
        </w:rPr>
      </w:pPr>
      <w:r>
        <w:rPr>
          <w:rFonts w:ascii="Calibri" w:hAnsi="Calibri"/>
        </w:rPr>
        <w:t>The project goal is to create a development build that will satisfy the project requirements</w:t>
      </w:r>
      <w:r w:rsidR="007C5E14">
        <w:rPr>
          <w:rFonts w:ascii="Calibri" w:hAnsi="Calibri"/>
        </w:rPr>
        <w:t xml:space="preserve">. </w:t>
      </w:r>
      <w:r w:rsidR="008C2FA9">
        <w:rPr>
          <w:rFonts w:ascii="Calibri" w:hAnsi="Calibri"/>
        </w:rPr>
        <w:t>The development build consist</w:t>
      </w:r>
      <w:r w:rsidR="001E53FC">
        <w:rPr>
          <w:rFonts w:ascii="Calibri" w:hAnsi="Calibri"/>
        </w:rPr>
        <w:t>s</w:t>
      </w:r>
      <w:r w:rsidR="008C2FA9">
        <w:rPr>
          <w:rFonts w:ascii="Calibri" w:hAnsi="Calibri"/>
        </w:rPr>
        <w:t xml:space="preserve"> of running the application on a machine and accessing the </w:t>
      </w:r>
      <w:r w:rsidR="001E53FC">
        <w:rPr>
          <w:rFonts w:ascii="Calibri" w:hAnsi="Calibri"/>
        </w:rPr>
        <w:t>management system as a user to perform available functions.</w:t>
      </w:r>
    </w:p>
    <w:p w:rsidR="007C5E14" w:rsidRDefault="007C5E14">
      <w:pPr>
        <w:rPr>
          <w:rFonts w:ascii="Calibri" w:hAnsi="Calibri"/>
        </w:rPr>
      </w:pPr>
    </w:p>
    <w:p w:rsidR="007C5E14" w:rsidRDefault="007C5E14">
      <w:pPr>
        <w:rPr>
          <w:rFonts w:ascii="Calibri" w:hAnsi="Calibri"/>
        </w:rPr>
      </w:pPr>
      <w:r>
        <w:rPr>
          <w:rFonts w:ascii="Calibri" w:hAnsi="Calibri"/>
        </w:rPr>
        <w:t xml:space="preserve">The application will be created using Python’s Flask framework and will provide the ability for a user to login and either review system information (read-only) or update information based </w:t>
      </w:r>
      <w:r w:rsidR="001E53FC">
        <w:rPr>
          <w:rFonts w:ascii="Calibri" w:hAnsi="Calibri"/>
        </w:rPr>
        <w:t>on user role</w:t>
      </w:r>
      <w:r>
        <w:rPr>
          <w:rFonts w:ascii="Calibri" w:hAnsi="Calibri"/>
        </w:rPr>
        <w:t xml:space="preserve">. </w:t>
      </w:r>
      <w:r w:rsidR="0062085A">
        <w:rPr>
          <w:rFonts w:ascii="Calibri" w:hAnsi="Calibri"/>
        </w:rPr>
        <w:t xml:space="preserve">The data is stored in AWS RDS MySQL database. </w:t>
      </w:r>
      <w:r>
        <w:rPr>
          <w:rFonts w:ascii="Calibri" w:hAnsi="Calibri"/>
        </w:rPr>
        <w:t>The profile types are student and school administrator.</w:t>
      </w:r>
    </w:p>
    <w:p w:rsidR="00407E1F" w:rsidRDefault="00407E1F">
      <w:pPr>
        <w:pStyle w:val="NormalWeb"/>
        <w:snapToGrid w:val="0"/>
        <w:spacing w:before="0" w:after="0"/>
        <w:rPr>
          <w:rFonts w:ascii="Calibri" w:hAnsi="Calibri"/>
        </w:rPr>
      </w:pPr>
    </w:p>
    <w:p w:rsidR="00407E1F" w:rsidRDefault="00407E1F">
      <w:pPr>
        <w:pStyle w:val="Heading2"/>
      </w:pPr>
      <w:bookmarkStart w:id="12" w:name="__RefHeading__97_260136210"/>
      <w:bookmarkStart w:id="13" w:name="__RefHeading__34_955743501"/>
      <w:bookmarkStart w:id="14" w:name="__RefHeading__8_808790270"/>
      <w:bookmarkStart w:id="15" w:name="__RefHeading__63_1538615188"/>
      <w:bookmarkStart w:id="16" w:name="__RefHeading__424_260136210"/>
      <w:bookmarkStart w:id="17" w:name="_Toc7003886"/>
      <w:bookmarkEnd w:id="12"/>
      <w:bookmarkEnd w:id="13"/>
      <w:bookmarkEnd w:id="14"/>
      <w:bookmarkEnd w:id="15"/>
      <w:bookmarkEnd w:id="16"/>
      <w:r>
        <w:t>Goals and Objectives</w:t>
      </w:r>
      <w:bookmarkEnd w:id="17"/>
    </w:p>
    <w:p w:rsidR="00407E1F" w:rsidRDefault="001E53FC">
      <w:pPr>
        <w:snapToGrid w:val="0"/>
        <w:rPr>
          <w:rFonts w:ascii="Calibri" w:hAnsi="Calibri"/>
        </w:rPr>
      </w:pPr>
      <w:r>
        <w:rPr>
          <w:rFonts w:ascii="Calibri" w:hAnsi="Calibri"/>
        </w:rPr>
        <w:t>Since a user can assume three distinct roles, the</w:t>
      </w:r>
      <w:r w:rsidR="00407E1F">
        <w:rPr>
          <w:rFonts w:ascii="Calibri" w:hAnsi="Calibri"/>
        </w:rPr>
        <w:t xml:space="preserve"> overall objective is to </w:t>
      </w:r>
      <w:r>
        <w:rPr>
          <w:rFonts w:ascii="Calibri" w:hAnsi="Calibri"/>
        </w:rPr>
        <w:t>allow an admin role user to create and manage courses, enrollments and for a teacher role to manage grades in their courses. A student role will be able to review information for classes they are enrolled in.</w:t>
      </w:r>
    </w:p>
    <w:p w:rsidR="00407E1F" w:rsidRDefault="00407E1F">
      <w:pPr>
        <w:snapToGrid w:val="0"/>
        <w:rPr>
          <w:rFonts w:ascii="Calibri" w:hAnsi="Calibri"/>
        </w:rPr>
      </w:pPr>
    </w:p>
    <w:p w:rsidR="00FB26DC" w:rsidRDefault="00FB26DC" w:rsidP="00FB26DC">
      <w:pPr>
        <w:snapToGrid w:val="0"/>
        <w:rPr>
          <w:rFonts w:ascii="Calibri" w:hAnsi="Calibri"/>
        </w:rPr>
      </w:pPr>
      <w:r>
        <w:rPr>
          <w:rFonts w:ascii="Calibri" w:hAnsi="Calibri"/>
        </w:rPr>
        <w:t>Project Goals:</w:t>
      </w:r>
    </w:p>
    <w:p w:rsidR="00FB26DC" w:rsidRDefault="00FB26DC" w:rsidP="00FB26DC">
      <w:pPr>
        <w:numPr>
          <w:ilvl w:val="0"/>
          <w:numId w:val="5"/>
        </w:numPr>
        <w:snapToGrid w:val="0"/>
        <w:rPr>
          <w:rFonts w:ascii="Calibri" w:hAnsi="Calibri"/>
        </w:rPr>
      </w:pPr>
      <w:r w:rsidRPr="001E53FC">
        <w:rPr>
          <w:rFonts w:ascii="Calibri" w:hAnsi="Calibri"/>
        </w:rPr>
        <w:t xml:space="preserve">Create </w:t>
      </w:r>
      <w:r>
        <w:rPr>
          <w:rFonts w:ascii="Calibri" w:hAnsi="Calibri"/>
        </w:rPr>
        <w:t>a working prototype of LMS using FLASK framework</w:t>
      </w:r>
      <w:r>
        <w:rPr>
          <w:rFonts w:ascii="Calibri" w:hAnsi="Calibri"/>
        </w:rPr>
        <w:t xml:space="preserve"> for class project.</w:t>
      </w:r>
    </w:p>
    <w:p w:rsidR="00FB26DC" w:rsidRPr="001E53FC" w:rsidRDefault="00FB26DC" w:rsidP="00FB26DC">
      <w:pPr>
        <w:numPr>
          <w:ilvl w:val="0"/>
          <w:numId w:val="5"/>
        </w:numPr>
        <w:snapToGrid w:val="0"/>
        <w:rPr>
          <w:rFonts w:ascii="Calibri" w:hAnsi="Calibri"/>
        </w:rPr>
      </w:pPr>
      <w:r w:rsidRPr="001E53FC">
        <w:rPr>
          <w:rFonts w:ascii="Calibri" w:hAnsi="Calibri"/>
        </w:rPr>
        <w:t xml:space="preserve">Create </w:t>
      </w:r>
      <w:r>
        <w:rPr>
          <w:rFonts w:ascii="Calibri" w:hAnsi="Calibri"/>
        </w:rPr>
        <w:t>Documentation to assist in development of the application</w:t>
      </w:r>
    </w:p>
    <w:p w:rsidR="00FB26DC" w:rsidRDefault="00FB26DC" w:rsidP="00FB26DC">
      <w:pPr>
        <w:numPr>
          <w:ilvl w:val="0"/>
          <w:numId w:val="5"/>
        </w:numPr>
        <w:snapToGrid w:val="0"/>
        <w:rPr>
          <w:rFonts w:ascii="Calibri" w:hAnsi="Calibri"/>
        </w:rPr>
      </w:pPr>
      <w:r>
        <w:rPr>
          <w:rFonts w:ascii="Calibri" w:hAnsi="Calibri"/>
        </w:rPr>
        <w:t xml:space="preserve">Learn Software Development lifecycle. </w:t>
      </w:r>
    </w:p>
    <w:p w:rsidR="00FB26DC" w:rsidRDefault="00FB26DC" w:rsidP="00FB26DC">
      <w:pPr>
        <w:numPr>
          <w:ilvl w:val="0"/>
          <w:numId w:val="5"/>
        </w:numPr>
        <w:snapToGrid w:val="0"/>
        <w:rPr>
          <w:rFonts w:ascii="Calibri" w:hAnsi="Calibri"/>
        </w:rPr>
      </w:pPr>
      <w:r>
        <w:rPr>
          <w:rFonts w:ascii="Calibri" w:hAnsi="Calibri"/>
        </w:rPr>
        <w:t>Use Git</w:t>
      </w:r>
    </w:p>
    <w:p w:rsidR="00FB26DC" w:rsidRDefault="00FB26DC" w:rsidP="00FB26DC">
      <w:pPr>
        <w:snapToGrid w:val="0"/>
        <w:rPr>
          <w:rFonts w:ascii="Calibri" w:hAnsi="Calibri"/>
        </w:rPr>
      </w:pPr>
      <w:r>
        <w:rPr>
          <w:rFonts w:ascii="Calibri" w:hAnsi="Calibri"/>
        </w:rPr>
        <w:t>Project Objectives:</w:t>
      </w:r>
    </w:p>
    <w:p w:rsidR="00FB26DC" w:rsidRDefault="00FB26DC" w:rsidP="00FB26DC">
      <w:pPr>
        <w:numPr>
          <w:ilvl w:val="0"/>
          <w:numId w:val="4"/>
        </w:numPr>
        <w:rPr>
          <w:rFonts w:ascii="Calibri" w:hAnsi="Calibri"/>
        </w:rPr>
      </w:pPr>
      <w:r>
        <w:rPr>
          <w:rFonts w:ascii="Calibri" w:hAnsi="Calibri"/>
        </w:rPr>
        <w:t>Create</w:t>
      </w:r>
      <w:r>
        <w:rPr>
          <w:rFonts w:ascii="Calibri" w:hAnsi="Calibri"/>
        </w:rPr>
        <w:t xml:space="preserve"> Application structure in flask using MVC design pattern</w:t>
      </w:r>
    </w:p>
    <w:p w:rsidR="00FB26DC" w:rsidRDefault="00FB26DC" w:rsidP="00FB26DC">
      <w:pPr>
        <w:numPr>
          <w:ilvl w:val="0"/>
          <w:numId w:val="4"/>
        </w:numPr>
        <w:rPr>
          <w:rFonts w:ascii="Calibri" w:hAnsi="Calibri"/>
        </w:rPr>
      </w:pPr>
      <w:r>
        <w:rPr>
          <w:rFonts w:ascii="Calibri" w:hAnsi="Calibri"/>
        </w:rPr>
        <w:t>Create Database for persistent storage</w:t>
      </w:r>
      <w:r w:rsidR="0062085A">
        <w:rPr>
          <w:rFonts w:ascii="Calibri" w:hAnsi="Calibri"/>
        </w:rPr>
        <w:t xml:space="preserve"> in AMAZON </w:t>
      </w:r>
      <w:proofErr w:type="spellStart"/>
      <w:r w:rsidR="0062085A">
        <w:rPr>
          <w:rFonts w:ascii="Calibri" w:hAnsi="Calibri"/>
        </w:rPr>
        <w:t>WebServices</w:t>
      </w:r>
      <w:proofErr w:type="spellEnd"/>
      <w:r w:rsidR="0062085A">
        <w:rPr>
          <w:rFonts w:ascii="Calibri" w:hAnsi="Calibri"/>
        </w:rPr>
        <w:t>.</w:t>
      </w:r>
    </w:p>
    <w:p w:rsidR="00FB26DC" w:rsidRDefault="00FB26DC" w:rsidP="00FB26DC">
      <w:pPr>
        <w:numPr>
          <w:ilvl w:val="0"/>
          <w:numId w:val="4"/>
        </w:numPr>
        <w:rPr>
          <w:rFonts w:ascii="Calibri" w:hAnsi="Calibri"/>
        </w:rPr>
      </w:pPr>
      <w:r>
        <w:rPr>
          <w:rFonts w:ascii="Calibri" w:hAnsi="Calibri"/>
        </w:rPr>
        <w:t>Use Python as language of choice</w:t>
      </w:r>
    </w:p>
    <w:p w:rsidR="00FB26DC" w:rsidRDefault="00FB26DC" w:rsidP="00FB26DC">
      <w:pPr>
        <w:numPr>
          <w:ilvl w:val="0"/>
          <w:numId w:val="4"/>
        </w:numPr>
        <w:rPr>
          <w:rFonts w:ascii="Calibri" w:hAnsi="Calibri"/>
        </w:rPr>
      </w:pPr>
      <w:r>
        <w:rPr>
          <w:rFonts w:ascii="Calibri" w:hAnsi="Calibri"/>
        </w:rPr>
        <w:t>Use Template engine to generate HTML and CSS for application views</w:t>
      </w:r>
    </w:p>
    <w:p w:rsidR="00407E1F" w:rsidRDefault="00407E1F">
      <w:pPr>
        <w:ind w:left="576"/>
        <w:rPr>
          <w:rFonts w:ascii="Calibri" w:hAnsi="Calibri"/>
        </w:rPr>
      </w:pPr>
    </w:p>
    <w:p w:rsidR="00407E1F" w:rsidRDefault="00407E1F">
      <w:pPr>
        <w:rPr>
          <w:rFonts w:ascii="Calibri" w:hAnsi="Calibri"/>
        </w:rPr>
      </w:pPr>
    </w:p>
    <w:p w:rsidR="00407E1F" w:rsidRDefault="00407E1F">
      <w:pPr>
        <w:pStyle w:val="Heading2"/>
        <w:pageBreakBefore/>
      </w:pPr>
      <w:bookmarkStart w:id="18" w:name="__RefHeading__99_260136210"/>
      <w:bookmarkStart w:id="19" w:name="__RefHeading__36_955743501"/>
      <w:bookmarkStart w:id="20" w:name="__RefHeading__10_808790270"/>
      <w:bookmarkStart w:id="21" w:name="__RefHeading__65_1538615188"/>
      <w:bookmarkStart w:id="22" w:name="__RefHeading__426_260136210"/>
      <w:bookmarkStart w:id="23" w:name="_Toc7003887"/>
      <w:bookmarkEnd w:id="18"/>
      <w:bookmarkEnd w:id="19"/>
      <w:bookmarkEnd w:id="20"/>
      <w:bookmarkEnd w:id="21"/>
      <w:bookmarkEnd w:id="22"/>
      <w:r>
        <w:lastRenderedPageBreak/>
        <w:t>Project Deliverables</w:t>
      </w:r>
      <w:bookmarkEnd w:id="23"/>
    </w:p>
    <w:p w:rsidR="00407E1F" w:rsidRDefault="00407E1F">
      <w:pPr>
        <w:pStyle w:val="NoSpacing"/>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55"/>
        <w:gridCol w:w="5695"/>
      </w:tblGrid>
      <w:tr w:rsidR="00407E1F">
        <w:tc>
          <w:tcPr>
            <w:tcW w:w="2955" w:type="dxa"/>
            <w:tcBorders>
              <w:top w:val="single" w:sz="1" w:space="0" w:color="000000"/>
              <w:left w:val="single" w:sz="1" w:space="0" w:color="000000"/>
              <w:bottom w:val="single" w:sz="1" w:space="0" w:color="000000"/>
            </w:tcBorders>
            <w:shd w:val="clear" w:color="auto" w:fill="auto"/>
          </w:tcPr>
          <w:p w:rsidR="00407E1F" w:rsidRDefault="00407E1F">
            <w:pPr>
              <w:snapToGrid w:val="0"/>
              <w:ind w:left="720"/>
              <w:rPr>
                <w:rFonts w:ascii="Calibri" w:hAnsi="Calibri"/>
                <w:b/>
                <w:bCs/>
                <w:sz w:val="32"/>
                <w:szCs w:val="32"/>
              </w:rPr>
            </w:pPr>
            <w:r>
              <w:rPr>
                <w:rFonts w:ascii="Calibri" w:hAnsi="Calibri"/>
                <w:b/>
                <w:bCs/>
                <w:sz w:val="32"/>
                <w:szCs w:val="32"/>
              </w:rPr>
              <w:t>Date</w:t>
            </w:r>
          </w:p>
        </w:tc>
        <w:tc>
          <w:tcPr>
            <w:tcW w:w="5695" w:type="dxa"/>
            <w:tcBorders>
              <w:top w:val="single" w:sz="1" w:space="0" w:color="000000"/>
              <w:left w:val="single" w:sz="1" w:space="0" w:color="000000"/>
              <w:bottom w:val="single" w:sz="1" w:space="0" w:color="000000"/>
              <w:right w:val="single" w:sz="1" w:space="0" w:color="000000"/>
            </w:tcBorders>
            <w:shd w:val="clear" w:color="auto" w:fill="auto"/>
          </w:tcPr>
          <w:p w:rsidR="00407E1F" w:rsidRDefault="00407E1F">
            <w:pPr>
              <w:snapToGrid w:val="0"/>
              <w:ind w:left="720"/>
              <w:rPr>
                <w:rFonts w:ascii="Calibri" w:hAnsi="Calibri"/>
                <w:b/>
                <w:bCs/>
                <w:sz w:val="32"/>
                <w:szCs w:val="32"/>
              </w:rPr>
            </w:pPr>
            <w:r>
              <w:rPr>
                <w:rFonts w:ascii="Calibri" w:hAnsi="Calibri"/>
                <w:b/>
                <w:bCs/>
                <w:sz w:val="32"/>
                <w:szCs w:val="32"/>
              </w:rPr>
              <w:t>Deliverable</w:t>
            </w:r>
          </w:p>
        </w:tc>
      </w:tr>
      <w:tr w:rsidR="00407E1F">
        <w:tc>
          <w:tcPr>
            <w:tcW w:w="2955" w:type="dxa"/>
            <w:tcBorders>
              <w:left w:val="single" w:sz="1" w:space="0" w:color="000000"/>
              <w:bottom w:val="single" w:sz="1" w:space="0" w:color="000000"/>
            </w:tcBorders>
            <w:shd w:val="clear" w:color="auto" w:fill="auto"/>
          </w:tcPr>
          <w:p w:rsidR="00407E1F" w:rsidRDefault="00407E1F">
            <w:pPr>
              <w:pStyle w:val="NoSpacing"/>
              <w:snapToGrid w:val="0"/>
              <w:ind w:left="720"/>
              <w:rPr>
                <w:rFonts w:ascii="Calibri" w:hAnsi="Calibri"/>
              </w:rPr>
            </w:pPr>
            <w:r>
              <w:rPr>
                <w:rFonts w:ascii="Calibri" w:hAnsi="Calibri"/>
              </w:rPr>
              <w:t>0</w:t>
            </w:r>
            <w:r w:rsidR="00FB26DC">
              <w:rPr>
                <w:rFonts w:ascii="Calibri" w:hAnsi="Calibri"/>
              </w:rPr>
              <w:t>4</w:t>
            </w:r>
            <w:r>
              <w:rPr>
                <w:rFonts w:ascii="Calibri" w:hAnsi="Calibri"/>
              </w:rPr>
              <w:t>/2</w:t>
            </w:r>
            <w:r w:rsidR="00FB26DC">
              <w:rPr>
                <w:rFonts w:ascii="Calibri" w:hAnsi="Calibri"/>
              </w:rPr>
              <w:t>2</w:t>
            </w:r>
            <w:r>
              <w:rPr>
                <w:rFonts w:ascii="Calibri" w:hAnsi="Calibri"/>
              </w:rPr>
              <w:t>/10</w:t>
            </w:r>
          </w:p>
        </w:tc>
        <w:tc>
          <w:tcPr>
            <w:tcW w:w="5695" w:type="dxa"/>
            <w:tcBorders>
              <w:left w:val="single" w:sz="1" w:space="0" w:color="000000"/>
              <w:bottom w:val="single" w:sz="1" w:space="0" w:color="000000"/>
              <w:right w:val="single" w:sz="1" w:space="0" w:color="000000"/>
            </w:tcBorders>
            <w:shd w:val="clear" w:color="auto" w:fill="auto"/>
          </w:tcPr>
          <w:p w:rsidR="00407E1F" w:rsidRDefault="00FB26DC">
            <w:pPr>
              <w:pStyle w:val="NoSpacing"/>
              <w:snapToGrid w:val="0"/>
              <w:ind w:left="720"/>
              <w:rPr>
                <w:rFonts w:ascii="Calibri" w:hAnsi="Calibri"/>
              </w:rPr>
            </w:pPr>
            <w:r>
              <w:rPr>
                <w:rFonts w:ascii="Calibri" w:hAnsi="Calibri"/>
              </w:rPr>
              <w:t>Development Artifacts</w:t>
            </w:r>
          </w:p>
        </w:tc>
      </w:tr>
      <w:tr w:rsidR="00407E1F">
        <w:tc>
          <w:tcPr>
            <w:tcW w:w="2955" w:type="dxa"/>
            <w:tcBorders>
              <w:left w:val="single" w:sz="1" w:space="0" w:color="000000"/>
              <w:bottom w:val="single" w:sz="1" w:space="0" w:color="000000"/>
            </w:tcBorders>
            <w:shd w:val="clear" w:color="auto" w:fill="auto"/>
          </w:tcPr>
          <w:p w:rsidR="00407E1F" w:rsidRDefault="00407E1F">
            <w:pPr>
              <w:pStyle w:val="NoSpacing"/>
              <w:snapToGrid w:val="0"/>
              <w:ind w:left="720"/>
              <w:rPr>
                <w:rFonts w:ascii="Calibri" w:hAnsi="Calibri"/>
              </w:rPr>
            </w:pPr>
            <w:r>
              <w:rPr>
                <w:rFonts w:ascii="Calibri" w:hAnsi="Calibri"/>
              </w:rPr>
              <w:t>0</w:t>
            </w:r>
            <w:r w:rsidR="00FB26DC">
              <w:rPr>
                <w:rFonts w:ascii="Calibri" w:hAnsi="Calibri"/>
              </w:rPr>
              <w:t>4</w:t>
            </w:r>
            <w:r>
              <w:rPr>
                <w:rFonts w:ascii="Calibri" w:hAnsi="Calibri"/>
              </w:rPr>
              <w:t>/2</w:t>
            </w:r>
            <w:r w:rsidR="00FB26DC">
              <w:rPr>
                <w:rFonts w:ascii="Calibri" w:hAnsi="Calibri"/>
              </w:rPr>
              <w:t>4</w:t>
            </w:r>
            <w:r>
              <w:rPr>
                <w:rFonts w:ascii="Calibri" w:hAnsi="Calibri"/>
              </w:rPr>
              <w:t>/10</w:t>
            </w:r>
          </w:p>
        </w:tc>
        <w:tc>
          <w:tcPr>
            <w:tcW w:w="5695" w:type="dxa"/>
            <w:tcBorders>
              <w:left w:val="single" w:sz="1" w:space="0" w:color="000000"/>
              <w:bottom w:val="single" w:sz="1" w:space="0" w:color="000000"/>
              <w:right w:val="single" w:sz="1" w:space="0" w:color="000000"/>
            </w:tcBorders>
            <w:shd w:val="clear" w:color="auto" w:fill="auto"/>
          </w:tcPr>
          <w:p w:rsidR="00407E1F" w:rsidRDefault="00FB26DC">
            <w:pPr>
              <w:pStyle w:val="NoSpacing"/>
              <w:snapToGrid w:val="0"/>
              <w:ind w:left="720"/>
              <w:rPr>
                <w:rFonts w:ascii="Calibri" w:hAnsi="Calibri"/>
              </w:rPr>
            </w:pPr>
            <w:r>
              <w:rPr>
                <w:rFonts w:ascii="Calibri" w:hAnsi="Calibri"/>
              </w:rPr>
              <w:t>Documentation</w:t>
            </w:r>
          </w:p>
        </w:tc>
      </w:tr>
      <w:tr w:rsidR="00407E1F">
        <w:tc>
          <w:tcPr>
            <w:tcW w:w="2955" w:type="dxa"/>
            <w:tcBorders>
              <w:left w:val="single" w:sz="1" w:space="0" w:color="000000"/>
              <w:bottom w:val="single" w:sz="1" w:space="0" w:color="000000"/>
            </w:tcBorders>
            <w:shd w:val="clear" w:color="auto" w:fill="auto"/>
          </w:tcPr>
          <w:p w:rsidR="00407E1F" w:rsidRDefault="00FB26DC">
            <w:pPr>
              <w:pStyle w:val="NoSpacing"/>
              <w:snapToGrid w:val="0"/>
              <w:ind w:left="720"/>
              <w:rPr>
                <w:rFonts w:ascii="Calibri" w:hAnsi="Calibri"/>
              </w:rPr>
            </w:pPr>
            <w:r>
              <w:rPr>
                <w:rFonts w:ascii="Calibri" w:hAnsi="Calibri"/>
              </w:rPr>
              <w:t>04</w:t>
            </w:r>
            <w:r w:rsidR="00407E1F">
              <w:rPr>
                <w:rFonts w:ascii="Calibri" w:hAnsi="Calibri"/>
              </w:rPr>
              <w:t>/</w:t>
            </w:r>
            <w:r>
              <w:rPr>
                <w:rFonts w:ascii="Calibri" w:hAnsi="Calibri"/>
              </w:rPr>
              <w:t>24</w:t>
            </w:r>
            <w:r w:rsidR="00407E1F">
              <w:rPr>
                <w:rFonts w:ascii="Calibri" w:hAnsi="Calibri"/>
              </w:rPr>
              <w:t>/10</w:t>
            </w:r>
          </w:p>
        </w:tc>
        <w:tc>
          <w:tcPr>
            <w:tcW w:w="5695" w:type="dxa"/>
            <w:tcBorders>
              <w:left w:val="single" w:sz="1" w:space="0" w:color="000000"/>
              <w:bottom w:val="single" w:sz="1" w:space="0" w:color="000000"/>
              <w:right w:val="single" w:sz="1" w:space="0" w:color="000000"/>
            </w:tcBorders>
            <w:shd w:val="clear" w:color="auto" w:fill="auto"/>
          </w:tcPr>
          <w:p w:rsidR="00407E1F" w:rsidRDefault="00FB26DC">
            <w:pPr>
              <w:pStyle w:val="NoSpacing"/>
              <w:snapToGrid w:val="0"/>
              <w:ind w:left="720"/>
              <w:rPr>
                <w:rFonts w:ascii="Calibri" w:hAnsi="Calibri"/>
              </w:rPr>
            </w:pPr>
            <w:r>
              <w:rPr>
                <w:rFonts w:ascii="Calibri" w:hAnsi="Calibri"/>
              </w:rPr>
              <w:t>Presentation</w:t>
            </w:r>
          </w:p>
        </w:tc>
      </w:tr>
      <w:tr w:rsidR="00407E1F">
        <w:tc>
          <w:tcPr>
            <w:tcW w:w="2955" w:type="dxa"/>
            <w:tcBorders>
              <w:left w:val="single" w:sz="1" w:space="0" w:color="000000"/>
              <w:bottom w:val="single" w:sz="1" w:space="0" w:color="000000"/>
            </w:tcBorders>
            <w:shd w:val="clear" w:color="auto" w:fill="auto"/>
          </w:tcPr>
          <w:p w:rsidR="00407E1F" w:rsidRDefault="00FB26DC">
            <w:pPr>
              <w:pStyle w:val="NoSpacing"/>
              <w:snapToGrid w:val="0"/>
              <w:ind w:left="720"/>
              <w:rPr>
                <w:rFonts w:ascii="Calibri" w:hAnsi="Calibri"/>
              </w:rPr>
            </w:pPr>
            <w:r>
              <w:rPr>
                <w:rFonts w:ascii="Calibri" w:hAnsi="Calibri"/>
              </w:rPr>
              <w:t>04</w:t>
            </w:r>
            <w:r w:rsidR="00407E1F">
              <w:rPr>
                <w:rFonts w:ascii="Calibri" w:hAnsi="Calibri"/>
              </w:rPr>
              <w:t>/</w:t>
            </w:r>
            <w:r>
              <w:rPr>
                <w:rFonts w:ascii="Calibri" w:hAnsi="Calibri"/>
              </w:rPr>
              <w:t>28</w:t>
            </w:r>
            <w:r w:rsidR="00407E1F">
              <w:rPr>
                <w:rFonts w:ascii="Calibri" w:hAnsi="Calibri"/>
              </w:rPr>
              <w:t>/10</w:t>
            </w:r>
          </w:p>
        </w:tc>
        <w:tc>
          <w:tcPr>
            <w:tcW w:w="5695" w:type="dxa"/>
            <w:tcBorders>
              <w:left w:val="single" w:sz="1" w:space="0" w:color="000000"/>
              <w:bottom w:val="single" w:sz="1" w:space="0" w:color="000000"/>
              <w:right w:val="single" w:sz="1" w:space="0" w:color="000000"/>
            </w:tcBorders>
            <w:shd w:val="clear" w:color="auto" w:fill="auto"/>
          </w:tcPr>
          <w:p w:rsidR="00407E1F" w:rsidRDefault="00FB26DC">
            <w:pPr>
              <w:pStyle w:val="NoSpacing"/>
              <w:snapToGrid w:val="0"/>
              <w:ind w:left="720"/>
              <w:rPr>
                <w:rFonts w:ascii="Calibri" w:hAnsi="Calibri"/>
              </w:rPr>
            </w:pPr>
            <w:r>
              <w:rPr>
                <w:rFonts w:ascii="Calibri" w:hAnsi="Calibri"/>
              </w:rPr>
              <w:t>Project Submission</w:t>
            </w:r>
          </w:p>
        </w:tc>
      </w:tr>
    </w:tbl>
    <w:p w:rsidR="00407E1F" w:rsidRDefault="00407E1F"/>
    <w:p w:rsidR="00407E1F" w:rsidRDefault="00407E1F">
      <w:pPr>
        <w:pStyle w:val="Heading2"/>
      </w:pPr>
      <w:bookmarkStart w:id="24" w:name="__RefHeading__101_260136210"/>
      <w:bookmarkStart w:id="25" w:name="__RefHeading__38_955743501"/>
      <w:bookmarkStart w:id="26" w:name="__RefHeading__12_808790270"/>
      <w:bookmarkStart w:id="27" w:name="__RefHeading__67_1538615188"/>
      <w:bookmarkStart w:id="28" w:name="__RefHeading__428_260136210"/>
      <w:bookmarkStart w:id="29" w:name="_Toc7003888"/>
      <w:bookmarkEnd w:id="24"/>
      <w:bookmarkEnd w:id="25"/>
      <w:bookmarkEnd w:id="26"/>
      <w:bookmarkEnd w:id="27"/>
      <w:bookmarkEnd w:id="28"/>
      <w:r>
        <w:t>Assumptions and Constraints</w:t>
      </w:r>
      <w:bookmarkEnd w:id="29"/>
    </w:p>
    <w:p w:rsidR="00407E1F" w:rsidRDefault="00407E1F">
      <w:pPr>
        <w:pStyle w:val="Heading3"/>
      </w:pPr>
      <w:bookmarkStart w:id="30" w:name="__RefHeading__103_260136210"/>
      <w:bookmarkStart w:id="31" w:name="__RefHeading__40_955743501"/>
      <w:bookmarkStart w:id="32" w:name="__RefHeading__836_808790270"/>
      <w:bookmarkStart w:id="33" w:name="__RefHeading__69_1538615188"/>
      <w:bookmarkStart w:id="34" w:name="__RefHeading__430_260136210"/>
      <w:bookmarkStart w:id="35" w:name="_Toc7003889"/>
      <w:bookmarkEnd w:id="30"/>
      <w:bookmarkEnd w:id="31"/>
      <w:bookmarkEnd w:id="32"/>
      <w:bookmarkEnd w:id="33"/>
      <w:bookmarkEnd w:id="34"/>
      <w:r>
        <w:t>Assumptions</w:t>
      </w:r>
      <w:bookmarkEnd w:id="35"/>
    </w:p>
    <w:p w:rsidR="00407E1F" w:rsidRDefault="00407E1F">
      <w:pPr>
        <w:rPr>
          <w:rFonts w:ascii="Calibri" w:hAnsi="Calibri"/>
        </w:rPr>
      </w:pPr>
    </w:p>
    <w:p w:rsidR="00407E1F" w:rsidRDefault="00FB26DC">
      <w:pPr>
        <w:numPr>
          <w:ilvl w:val="0"/>
          <w:numId w:val="6"/>
        </w:numPr>
        <w:snapToGrid w:val="0"/>
        <w:rPr>
          <w:rFonts w:ascii="Calibri" w:hAnsi="Calibri"/>
        </w:rPr>
      </w:pPr>
      <w:r>
        <w:rPr>
          <w:rFonts w:ascii="Calibri" w:hAnsi="Calibri"/>
        </w:rPr>
        <w:t xml:space="preserve">Application can be run locally in each of </w:t>
      </w:r>
      <w:proofErr w:type="gramStart"/>
      <w:r>
        <w:rPr>
          <w:rFonts w:ascii="Calibri" w:hAnsi="Calibri"/>
        </w:rPr>
        <w:t>developers</w:t>
      </w:r>
      <w:proofErr w:type="gramEnd"/>
      <w:r>
        <w:rPr>
          <w:rFonts w:ascii="Calibri" w:hAnsi="Calibri"/>
        </w:rPr>
        <w:t xml:space="preserve"> machines</w:t>
      </w:r>
    </w:p>
    <w:p w:rsidR="00407E1F" w:rsidRDefault="00FB26DC">
      <w:pPr>
        <w:numPr>
          <w:ilvl w:val="0"/>
          <w:numId w:val="6"/>
        </w:numPr>
        <w:snapToGrid w:val="0"/>
        <w:rPr>
          <w:rFonts w:ascii="Calibri" w:hAnsi="Calibri"/>
        </w:rPr>
      </w:pPr>
      <w:r>
        <w:rPr>
          <w:rFonts w:ascii="Calibri" w:hAnsi="Calibri"/>
        </w:rPr>
        <w:t xml:space="preserve">All developers will use python and </w:t>
      </w:r>
      <w:proofErr w:type="spellStart"/>
      <w:r>
        <w:rPr>
          <w:rFonts w:ascii="Calibri" w:hAnsi="Calibri"/>
        </w:rPr>
        <w:t>mysql</w:t>
      </w:r>
      <w:proofErr w:type="spellEnd"/>
      <w:r>
        <w:rPr>
          <w:rFonts w:ascii="Calibri" w:hAnsi="Calibri"/>
        </w:rPr>
        <w:t xml:space="preserve"> </w:t>
      </w:r>
      <w:proofErr w:type="spellStart"/>
      <w:r>
        <w:rPr>
          <w:rFonts w:ascii="Calibri" w:hAnsi="Calibri"/>
        </w:rPr>
        <w:t>db</w:t>
      </w:r>
      <w:proofErr w:type="spellEnd"/>
    </w:p>
    <w:p w:rsidR="00FB26DC" w:rsidRDefault="00FB26DC">
      <w:pPr>
        <w:numPr>
          <w:ilvl w:val="0"/>
          <w:numId w:val="6"/>
        </w:numPr>
        <w:snapToGrid w:val="0"/>
        <w:rPr>
          <w:rFonts w:ascii="Calibri" w:hAnsi="Calibri"/>
        </w:rPr>
      </w:pPr>
      <w:r>
        <w:rPr>
          <w:rFonts w:ascii="Calibri" w:hAnsi="Calibri"/>
        </w:rPr>
        <w:t>All work will be committed to GIT</w:t>
      </w:r>
    </w:p>
    <w:p w:rsidR="00407E1F" w:rsidRDefault="00FB26DC">
      <w:pPr>
        <w:numPr>
          <w:ilvl w:val="0"/>
          <w:numId w:val="6"/>
        </w:numPr>
        <w:snapToGrid w:val="0"/>
        <w:rPr>
          <w:rFonts w:ascii="Calibri" w:hAnsi="Calibri"/>
        </w:rPr>
      </w:pPr>
      <w:r>
        <w:rPr>
          <w:rFonts w:ascii="Calibri" w:hAnsi="Calibri"/>
        </w:rPr>
        <w:t>This is not a full-blown LMS system, team will explore construction of basic features, with room for rapid extension and addition of features.</w:t>
      </w:r>
    </w:p>
    <w:p w:rsidR="00407E1F" w:rsidRDefault="00407E1F">
      <w:pPr>
        <w:pStyle w:val="Heading3"/>
      </w:pPr>
      <w:bookmarkStart w:id="36" w:name="__RefHeading__105_260136210"/>
      <w:bookmarkStart w:id="37" w:name="__RefHeading__42_955743501"/>
      <w:bookmarkStart w:id="38" w:name="__RefHeading__838_808790270"/>
      <w:bookmarkStart w:id="39" w:name="__RefHeading__71_1538615188"/>
      <w:bookmarkStart w:id="40" w:name="__RefHeading__432_260136210"/>
      <w:bookmarkStart w:id="41" w:name="_Toc7003890"/>
      <w:bookmarkEnd w:id="36"/>
      <w:bookmarkEnd w:id="37"/>
      <w:bookmarkEnd w:id="38"/>
      <w:bookmarkEnd w:id="39"/>
      <w:bookmarkEnd w:id="40"/>
      <w:r>
        <w:t>Constraints</w:t>
      </w:r>
      <w:bookmarkEnd w:id="41"/>
    </w:p>
    <w:p w:rsidR="00407E1F" w:rsidRDefault="00407E1F">
      <w:pPr>
        <w:spacing w:before="120"/>
        <w:ind w:left="576"/>
        <w:rPr>
          <w:rFonts w:ascii="Calibri" w:hAnsi="Calibri"/>
        </w:rPr>
      </w:pPr>
      <w:r>
        <w:rPr>
          <w:rFonts w:ascii="Calibri" w:hAnsi="Calibri"/>
        </w:rPr>
        <w:t xml:space="preserve">Constraints: </w:t>
      </w:r>
    </w:p>
    <w:p w:rsidR="00407E1F" w:rsidRDefault="00FB26DC">
      <w:pPr>
        <w:numPr>
          <w:ilvl w:val="0"/>
          <w:numId w:val="2"/>
        </w:numPr>
        <w:rPr>
          <w:rFonts w:ascii="Calibri" w:hAnsi="Calibri"/>
        </w:rPr>
      </w:pPr>
      <w:r>
        <w:rPr>
          <w:rFonts w:ascii="Calibri" w:hAnsi="Calibri"/>
        </w:rPr>
        <w:t xml:space="preserve">Team availability. Can only meet on Monday. </w:t>
      </w:r>
      <w:r w:rsidR="0062085A">
        <w:rPr>
          <w:rFonts w:ascii="Calibri" w:hAnsi="Calibri"/>
        </w:rPr>
        <w:t>Text messaging is the preferred method of communication</w:t>
      </w:r>
    </w:p>
    <w:p w:rsidR="00407E1F" w:rsidRDefault="0062085A">
      <w:pPr>
        <w:pStyle w:val="NormalWeb"/>
        <w:numPr>
          <w:ilvl w:val="0"/>
          <w:numId w:val="2"/>
        </w:numPr>
        <w:snapToGrid w:val="0"/>
        <w:spacing w:before="0" w:after="0"/>
        <w:rPr>
          <w:rFonts w:ascii="Calibri" w:hAnsi="Calibri"/>
        </w:rPr>
      </w:pPr>
      <w:r>
        <w:rPr>
          <w:rFonts w:ascii="Calibri" w:hAnsi="Calibri"/>
        </w:rPr>
        <w:t>Programming Methodology experience. We need to learn Flask</w:t>
      </w:r>
    </w:p>
    <w:p w:rsidR="00407E1F" w:rsidRDefault="0062085A">
      <w:pPr>
        <w:pStyle w:val="NormalWeb"/>
        <w:numPr>
          <w:ilvl w:val="0"/>
          <w:numId w:val="2"/>
        </w:numPr>
        <w:snapToGrid w:val="0"/>
        <w:spacing w:before="0" w:after="0"/>
        <w:rPr>
          <w:rFonts w:ascii="Calibri" w:hAnsi="Calibri"/>
        </w:rPr>
      </w:pPr>
      <w:r>
        <w:rPr>
          <w:rFonts w:ascii="Calibri" w:hAnsi="Calibri"/>
        </w:rPr>
        <w:t>Experience producing support documentation.</w:t>
      </w:r>
    </w:p>
    <w:p w:rsidR="00407E1F" w:rsidRDefault="00407E1F">
      <w:pPr>
        <w:pStyle w:val="NormalWeb"/>
        <w:snapToGrid w:val="0"/>
        <w:spacing w:before="0" w:after="0"/>
        <w:rPr>
          <w:rFonts w:ascii="Calibri" w:hAnsi="Calibri"/>
        </w:rPr>
      </w:pPr>
    </w:p>
    <w:p w:rsidR="00407E1F" w:rsidRDefault="00407E1F">
      <w:pPr>
        <w:pStyle w:val="Heading2"/>
        <w:pageBreakBefore/>
        <w:rPr>
          <w:color w:val="000000"/>
        </w:rPr>
      </w:pPr>
      <w:bookmarkStart w:id="42" w:name="__RefHeading__107_260136210"/>
      <w:bookmarkStart w:id="43" w:name="__RefHeading__44_955743501"/>
      <w:bookmarkStart w:id="44" w:name="__RefHeading__14_808790270"/>
      <w:bookmarkStart w:id="45" w:name="__RefHeading__73_1538615188"/>
      <w:bookmarkStart w:id="46" w:name="__RefHeading__434_260136210"/>
      <w:bookmarkStart w:id="47" w:name="_Toc7003891"/>
      <w:bookmarkEnd w:id="42"/>
      <w:bookmarkEnd w:id="43"/>
      <w:bookmarkEnd w:id="44"/>
      <w:bookmarkEnd w:id="45"/>
      <w:bookmarkEnd w:id="46"/>
      <w:r>
        <w:rPr>
          <w:color w:val="000000"/>
        </w:rPr>
        <w:lastRenderedPageBreak/>
        <w:t>Schedule Summary</w:t>
      </w:r>
      <w:bookmarkStart w:id="48" w:name="__RefHeading__70_9557435011"/>
      <w:bookmarkStart w:id="49" w:name="__RefHeading__40_8087902701"/>
      <w:bookmarkStart w:id="50" w:name="__RefHeading__105_15386151881"/>
      <w:bookmarkEnd w:id="47"/>
      <w:bookmarkEnd w:id="48"/>
      <w:bookmarkEnd w:id="49"/>
      <w:bookmarkEnd w:id="50"/>
    </w:p>
    <w:p w:rsidR="00407E1F" w:rsidRDefault="00407E1F">
      <w:pPr>
        <w:pStyle w:val="Heading3"/>
      </w:pPr>
      <w:bookmarkStart w:id="51" w:name="__RefHeading__141_260136210"/>
      <w:bookmarkStart w:id="52" w:name="__RefHeading__107_1538615188"/>
      <w:bookmarkStart w:id="53" w:name="__RefHeading__436_260136210"/>
      <w:bookmarkStart w:id="54" w:name="_Toc7003892"/>
      <w:bookmarkEnd w:id="51"/>
      <w:bookmarkEnd w:id="52"/>
      <w:bookmarkEnd w:id="53"/>
      <w:r>
        <w:t>Cost Estimate</w:t>
      </w:r>
      <w:bookmarkEnd w:id="54"/>
    </w:p>
    <w:p w:rsidR="00407E1F" w:rsidRDefault="0062085A">
      <w:pPr>
        <w:rPr>
          <w:rFonts w:ascii="Calibri" w:hAnsi="Calibri"/>
          <w:color w:val="000000"/>
        </w:rPr>
      </w:pPr>
      <w:r>
        <w:rPr>
          <w:rFonts w:ascii="Calibri" w:hAnsi="Calibri"/>
          <w:color w:val="000000"/>
        </w:rPr>
        <w:t>We are working for free. The time estimate is developers will spend 2-16 hours weekly.</w:t>
      </w:r>
    </w:p>
    <w:p w:rsidR="00407E1F" w:rsidRDefault="00407E1F">
      <w:pPr>
        <w:pStyle w:val="Heading3"/>
        <w:rPr>
          <w:color w:val="000000"/>
        </w:rPr>
      </w:pPr>
      <w:bookmarkStart w:id="55" w:name="__RefHeading__143_260136210"/>
      <w:bookmarkStart w:id="56" w:name="__RefHeading__109_1538615188"/>
      <w:bookmarkStart w:id="57" w:name="_Toc7003893"/>
      <w:r>
        <w:rPr>
          <w:color w:val="000000"/>
        </w:rPr>
        <w:t>S</w:t>
      </w:r>
      <w:bookmarkEnd w:id="55"/>
      <w:bookmarkEnd w:id="56"/>
      <w:r>
        <w:rPr>
          <w:color w:val="000000"/>
        </w:rPr>
        <w:t>chedule Summary</w:t>
      </w:r>
      <w:bookmarkEnd w:id="57"/>
    </w:p>
    <w:p w:rsidR="0062085A" w:rsidRDefault="0062085A" w:rsidP="0062085A">
      <w:pPr>
        <w:rPr>
          <w:rFonts w:ascii="Calibri" w:hAnsi="Calibri"/>
          <w:color w:val="000000"/>
        </w:rPr>
      </w:pPr>
    </w:p>
    <w:p w:rsidR="0062085A" w:rsidRDefault="0062085A" w:rsidP="0062085A">
      <w:pPr>
        <w:rPr>
          <w:rFonts w:ascii="Calibri" w:hAnsi="Calibri"/>
          <w:b/>
          <w:color w:val="000000"/>
        </w:rPr>
      </w:pPr>
      <w:r w:rsidRPr="0062085A">
        <w:rPr>
          <w:rFonts w:ascii="Calibri" w:hAnsi="Calibri"/>
          <w:b/>
          <w:color w:val="000000"/>
        </w:rPr>
        <w:t>February 25 – March22</w:t>
      </w:r>
      <w:r w:rsidR="00B864DB">
        <w:rPr>
          <w:rFonts w:ascii="Calibri" w:hAnsi="Calibri"/>
          <w:b/>
          <w:color w:val="000000"/>
        </w:rPr>
        <w:t xml:space="preserve"> 2019</w:t>
      </w:r>
    </w:p>
    <w:p w:rsidR="0062085A" w:rsidRPr="0062085A" w:rsidRDefault="0062085A" w:rsidP="0062085A">
      <w:pPr>
        <w:rPr>
          <w:rFonts w:ascii="Calibri" w:hAnsi="Calibri"/>
          <w:color w:val="000000"/>
        </w:rPr>
      </w:pPr>
      <w:r w:rsidRPr="0062085A">
        <w:rPr>
          <w:rFonts w:ascii="Calibri" w:hAnsi="Calibri"/>
          <w:color w:val="000000"/>
        </w:rPr>
        <w:t>Assign Roles</w:t>
      </w:r>
    </w:p>
    <w:p w:rsidR="0062085A" w:rsidRDefault="0062085A" w:rsidP="0062085A">
      <w:pPr>
        <w:rPr>
          <w:rFonts w:ascii="Calibri" w:hAnsi="Calibri"/>
          <w:color w:val="000000"/>
        </w:rPr>
      </w:pPr>
      <w:r>
        <w:rPr>
          <w:rFonts w:ascii="Calibri" w:hAnsi="Calibri"/>
          <w:color w:val="000000"/>
        </w:rPr>
        <w:t>Discuss technology to use</w:t>
      </w:r>
    </w:p>
    <w:p w:rsidR="0062085A" w:rsidRDefault="0062085A" w:rsidP="0062085A">
      <w:pPr>
        <w:rPr>
          <w:rFonts w:ascii="Calibri" w:hAnsi="Calibri"/>
          <w:color w:val="000000"/>
        </w:rPr>
      </w:pPr>
      <w:r>
        <w:rPr>
          <w:rFonts w:ascii="Calibri" w:hAnsi="Calibri"/>
          <w:color w:val="000000"/>
        </w:rPr>
        <w:t>Create Database design</w:t>
      </w:r>
    </w:p>
    <w:p w:rsidR="0062085A" w:rsidRDefault="0062085A" w:rsidP="0062085A">
      <w:pPr>
        <w:rPr>
          <w:rFonts w:ascii="Calibri" w:hAnsi="Calibri"/>
          <w:color w:val="000000"/>
        </w:rPr>
      </w:pPr>
      <w:r>
        <w:rPr>
          <w:rFonts w:ascii="Calibri" w:hAnsi="Calibri"/>
          <w:color w:val="000000"/>
        </w:rPr>
        <w:t>Training on how to use Flask and submodules</w:t>
      </w:r>
    </w:p>
    <w:p w:rsidR="0062085A" w:rsidRDefault="0062085A" w:rsidP="0062085A">
      <w:pPr>
        <w:rPr>
          <w:rFonts w:ascii="Calibri" w:hAnsi="Calibri"/>
          <w:color w:val="000000"/>
        </w:rPr>
      </w:pPr>
    </w:p>
    <w:p w:rsidR="0062085A" w:rsidRPr="0062085A" w:rsidRDefault="0062085A" w:rsidP="0062085A">
      <w:pPr>
        <w:rPr>
          <w:rFonts w:ascii="Calibri" w:hAnsi="Calibri"/>
          <w:b/>
          <w:color w:val="000000"/>
        </w:rPr>
      </w:pPr>
      <w:r>
        <w:rPr>
          <w:rFonts w:ascii="Calibri" w:hAnsi="Calibri"/>
          <w:b/>
          <w:color w:val="000000"/>
        </w:rPr>
        <w:t>March</w:t>
      </w:r>
      <w:r w:rsidRPr="0062085A">
        <w:rPr>
          <w:rFonts w:ascii="Calibri" w:hAnsi="Calibri"/>
          <w:b/>
          <w:color w:val="000000"/>
        </w:rPr>
        <w:t xml:space="preserve"> 25 – March2</w:t>
      </w:r>
      <w:r w:rsidR="00B864DB">
        <w:rPr>
          <w:rFonts w:ascii="Calibri" w:hAnsi="Calibri"/>
          <w:b/>
          <w:color w:val="000000"/>
        </w:rPr>
        <w:t>9 2019</w:t>
      </w:r>
    </w:p>
    <w:p w:rsidR="0062085A" w:rsidRDefault="0062085A" w:rsidP="0062085A">
      <w:pPr>
        <w:rPr>
          <w:rFonts w:ascii="Calibri" w:hAnsi="Calibri"/>
          <w:color w:val="000000"/>
        </w:rPr>
      </w:pPr>
      <w:r>
        <w:rPr>
          <w:rFonts w:ascii="Calibri" w:hAnsi="Calibri"/>
          <w:color w:val="000000"/>
        </w:rPr>
        <w:t xml:space="preserve">Create Database </w:t>
      </w:r>
      <w:r>
        <w:rPr>
          <w:rFonts w:ascii="Calibri" w:hAnsi="Calibri"/>
          <w:color w:val="000000"/>
        </w:rPr>
        <w:t>on remote location (AWS)</w:t>
      </w:r>
    </w:p>
    <w:p w:rsidR="00B864DB" w:rsidRDefault="00B864DB" w:rsidP="0062085A">
      <w:pPr>
        <w:rPr>
          <w:rFonts w:ascii="Calibri" w:hAnsi="Calibri"/>
          <w:color w:val="000000"/>
        </w:rPr>
      </w:pPr>
      <w:r>
        <w:rPr>
          <w:rFonts w:ascii="Calibri" w:hAnsi="Calibri"/>
          <w:color w:val="000000"/>
        </w:rPr>
        <w:t>Generate Database structure, tables, columns</w:t>
      </w:r>
    </w:p>
    <w:p w:rsidR="0062085A" w:rsidRDefault="0062085A" w:rsidP="0062085A">
      <w:pPr>
        <w:rPr>
          <w:rFonts w:ascii="Calibri" w:hAnsi="Calibri"/>
          <w:color w:val="000000"/>
        </w:rPr>
      </w:pPr>
      <w:r>
        <w:rPr>
          <w:rFonts w:ascii="Calibri" w:hAnsi="Calibri"/>
          <w:color w:val="000000"/>
        </w:rPr>
        <w:t>Create Flask Application prototype (starter pack)</w:t>
      </w:r>
    </w:p>
    <w:p w:rsidR="00B864DB" w:rsidRDefault="00B864DB" w:rsidP="0062085A">
      <w:pPr>
        <w:rPr>
          <w:rFonts w:ascii="Calibri" w:hAnsi="Calibri"/>
          <w:color w:val="000000"/>
        </w:rPr>
      </w:pPr>
      <w:r>
        <w:rPr>
          <w:rFonts w:ascii="Calibri" w:hAnsi="Calibri"/>
          <w:color w:val="000000"/>
        </w:rPr>
        <w:t>Discuss Flask routes</w:t>
      </w:r>
    </w:p>
    <w:p w:rsidR="0062085A" w:rsidRDefault="00B864DB" w:rsidP="0062085A">
      <w:pPr>
        <w:rPr>
          <w:rFonts w:ascii="Calibri" w:hAnsi="Calibri"/>
          <w:color w:val="000000"/>
        </w:rPr>
      </w:pPr>
      <w:r>
        <w:rPr>
          <w:rFonts w:ascii="Calibri" w:hAnsi="Calibri"/>
          <w:color w:val="000000"/>
        </w:rPr>
        <w:t>Assign Documentation to Produce.</w:t>
      </w:r>
    </w:p>
    <w:p w:rsidR="00B864DB" w:rsidRDefault="00B864DB" w:rsidP="0062085A">
      <w:pPr>
        <w:rPr>
          <w:rFonts w:ascii="Calibri" w:hAnsi="Calibri"/>
          <w:color w:val="000000"/>
        </w:rPr>
      </w:pPr>
    </w:p>
    <w:p w:rsidR="00B864DB" w:rsidRPr="00B864DB" w:rsidRDefault="00B864DB" w:rsidP="0062085A">
      <w:pPr>
        <w:rPr>
          <w:rFonts w:ascii="Calibri" w:hAnsi="Calibri"/>
          <w:b/>
          <w:color w:val="000000"/>
        </w:rPr>
      </w:pPr>
      <w:r w:rsidRPr="00B864DB">
        <w:rPr>
          <w:rFonts w:ascii="Calibri" w:hAnsi="Calibri"/>
          <w:b/>
          <w:color w:val="000000"/>
        </w:rPr>
        <w:t xml:space="preserve">April 1 – April </w:t>
      </w:r>
      <w:proofErr w:type="gramStart"/>
      <w:r w:rsidRPr="00B864DB">
        <w:rPr>
          <w:rFonts w:ascii="Calibri" w:hAnsi="Calibri"/>
          <w:b/>
          <w:color w:val="000000"/>
        </w:rPr>
        <w:t>12</w:t>
      </w:r>
      <w:proofErr w:type="gramEnd"/>
      <w:r>
        <w:rPr>
          <w:rFonts w:ascii="Calibri" w:hAnsi="Calibri"/>
          <w:b/>
          <w:color w:val="000000"/>
        </w:rPr>
        <w:t xml:space="preserve"> 2019</w:t>
      </w:r>
    </w:p>
    <w:p w:rsidR="00B864DB" w:rsidRDefault="00B864DB" w:rsidP="0062085A">
      <w:pPr>
        <w:rPr>
          <w:rFonts w:ascii="Calibri" w:hAnsi="Calibri"/>
          <w:color w:val="000000"/>
        </w:rPr>
      </w:pPr>
      <w:r>
        <w:rPr>
          <w:rFonts w:ascii="Calibri" w:hAnsi="Calibri"/>
          <w:color w:val="000000"/>
        </w:rPr>
        <w:t>Create Class Design</w:t>
      </w:r>
    </w:p>
    <w:p w:rsidR="00B864DB" w:rsidRDefault="00B864DB" w:rsidP="0062085A">
      <w:pPr>
        <w:rPr>
          <w:rFonts w:ascii="Calibri" w:hAnsi="Calibri"/>
          <w:color w:val="000000"/>
        </w:rPr>
      </w:pPr>
      <w:r>
        <w:rPr>
          <w:rFonts w:ascii="Calibri" w:hAnsi="Calibri"/>
          <w:color w:val="000000"/>
        </w:rPr>
        <w:t>Discuss Use Case for each role</w:t>
      </w:r>
    </w:p>
    <w:p w:rsidR="00B864DB" w:rsidRDefault="00B864DB" w:rsidP="0062085A">
      <w:pPr>
        <w:rPr>
          <w:rFonts w:ascii="Calibri" w:hAnsi="Calibri"/>
          <w:color w:val="000000"/>
        </w:rPr>
      </w:pPr>
      <w:r>
        <w:rPr>
          <w:rFonts w:ascii="Calibri" w:hAnsi="Calibri"/>
          <w:color w:val="000000"/>
        </w:rPr>
        <w:t>Create UI for Application</w:t>
      </w:r>
    </w:p>
    <w:p w:rsidR="00B864DB" w:rsidRDefault="00B864DB" w:rsidP="00B864DB">
      <w:pPr>
        <w:numPr>
          <w:ilvl w:val="0"/>
          <w:numId w:val="9"/>
        </w:numPr>
        <w:rPr>
          <w:rFonts w:ascii="Calibri" w:hAnsi="Calibri"/>
          <w:color w:val="000000"/>
        </w:rPr>
      </w:pPr>
      <w:r>
        <w:rPr>
          <w:rFonts w:ascii="Calibri" w:hAnsi="Calibri"/>
          <w:color w:val="000000"/>
        </w:rPr>
        <w:t>Forms</w:t>
      </w:r>
    </w:p>
    <w:p w:rsidR="00B864DB" w:rsidRDefault="00B864DB" w:rsidP="00B864DB">
      <w:pPr>
        <w:numPr>
          <w:ilvl w:val="0"/>
          <w:numId w:val="9"/>
        </w:numPr>
        <w:rPr>
          <w:rFonts w:ascii="Calibri" w:hAnsi="Calibri"/>
          <w:color w:val="000000"/>
        </w:rPr>
      </w:pPr>
      <w:r>
        <w:rPr>
          <w:rFonts w:ascii="Calibri" w:hAnsi="Calibri"/>
          <w:color w:val="000000"/>
        </w:rPr>
        <w:t>Style</w:t>
      </w:r>
    </w:p>
    <w:p w:rsidR="00B864DB" w:rsidRDefault="00B864DB" w:rsidP="00B864DB">
      <w:pPr>
        <w:numPr>
          <w:ilvl w:val="0"/>
          <w:numId w:val="9"/>
        </w:numPr>
        <w:rPr>
          <w:rFonts w:ascii="Calibri" w:hAnsi="Calibri"/>
          <w:color w:val="000000"/>
        </w:rPr>
      </w:pPr>
      <w:r>
        <w:rPr>
          <w:rFonts w:ascii="Calibri" w:hAnsi="Calibri"/>
          <w:color w:val="000000"/>
        </w:rPr>
        <w:t>Info Tables</w:t>
      </w:r>
    </w:p>
    <w:p w:rsidR="00B864DB" w:rsidRDefault="00B864DB" w:rsidP="0062085A">
      <w:pPr>
        <w:rPr>
          <w:rFonts w:ascii="Calibri" w:hAnsi="Calibri"/>
          <w:color w:val="000000"/>
        </w:rPr>
      </w:pPr>
      <w:r>
        <w:rPr>
          <w:rFonts w:ascii="Calibri" w:hAnsi="Calibri"/>
          <w:color w:val="000000"/>
        </w:rPr>
        <w:t>Create SQL Queries</w:t>
      </w:r>
    </w:p>
    <w:p w:rsidR="00B864DB" w:rsidRDefault="00B864DB" w:rsidP="0062085A">
      <w:pPr>
        <w:rPr>
          <w:rFonts w:ascii="Calibri" w:hAnsi="Calibri"/>
          <w:color w:val="000000"/>
        </w:rPr>
      </w:pPr>
      <w:r>
        <w:rPr>
          <w:rFonts w:ascii="Calibri" w:hAnsi="Calibri"/>
          <w:color w:val="000000"/>
        </w:rPr>
        <w:t>Discuss python classes</w:t>
      </w:r>
    </w:p>
    <w:p w:rsidR="00B864DB" w:rsidRDefault="00B864DB" w:rsidP="0062085A">
      <w:pPr>
        <w:rPr>
          <w:rFonts w:ascii="Calibri" w:hAnsi="Calibri"/>
          <w:color w:val="000000"/>
        </w:rPr>
      </w:pPr>
      <w:r>
        <w:rPr>
          <w:rFonts w:ascii="Calibri" w:hAnsi="Calibri"/>
          <w:color w:val="000000"/>
        </w:rPr>
        <w:t>Discuss Testing</w:t>
      </w:r>
    </w:p>
    <w:p w:rsidR="00B864DB" w:rsidRDefault="00B864DB" w:rsidP="0062085A">
      <w:pPr>
        <w:rPr>
          <w:rFonts w:ascii="Calibri" w:hAnsi="Calibri"/>
          <w:color w:val="000000"/>
        </w:rPr>
      </w:pPr>
    </w:p>
    <w:p w:rsidR="00B864DB" w:rsidRPr="00B864DB" w:rsidRDefault="00B864DB" w:rsidP="0062085A">
      <w:pPr>
        <w:rPr>
          <w:rFonts w:ascii="Calibri" w:hAnsi="Calibri"/>
          <w:b/>
          <w:color w:val="000000"/>
        </w:rPr>
      </w:pPr>
      <w:r w:rsidRPr="00B864DB">
        <w:rPr>
          <w:rFonts w:ascii="Calibri" w:hAnsi="Calibri"/>
          <w:b/>
          <w:color w:val="000000"/>
        </w:rPr>
        <w:t xml:space="preserve">April 15 – April </w:t>
      </w:r>
      <w:proofErr w:type="gramStart"/>
      <w:r w:rsidRPr="00B864DB">
        <w:rPr>
          <w:rFonts w:ascii="Calibri" w:hAnsi="Calibri"/>
          <w:b/>
          <w:color w:val="000000"/>
        </w:rPr>
        <w:t>24</w:t>
      </w:r>
      <w:proofErr w:type="gramEnd"/>
      <w:r w:rsidRPr="00B864DB">
        <w:rPr>
          <w:rFonts w:ascii="Calibri" w:hAnsi="Calibri"/>
          <w:b/>
          <w:color w:val="000000"/>
        </w:rPr>
        <w:t xml:space="preserve"> 2019</w:t>
      </w:r>
    </w:p>
    <w:p w:rsidR="00B864DB" w:rsidRDefault="00B864DB" w:rsidP="0062085A">
      <w:pPr>
        <w:rPr>
          <w:rFonts w:ascii="Calibri" w:hAnsi="Calibri"/>
          <w:color w:val="000000"/>
        </w:rPr>
      </w:pPr>
      <w:r>
        <w:rPr>
          <w:rFonts w:ascii="Calibri" w:hAnsi="Calibri"/>
          <w:color w:val="000000"/>
        </w:rPr>
        <w:t>End to End testing</w:t>
      </w:r>
    </w:p>
    <w:p w:rsidR="00B864DB" w:rsidRDefault="00B864DB" w:rsidP="0062085A">
      <w:pPr>
        <w:rPr>
          <w:rFonts w:ascii="Calibri" w:hAnsi="Calibri"/>
          <w:color w:val="000000"/>
        </w:rPr>
      </w:pPr>
      <w:r>
        <w:rPr>
          <w:rFonts w:ascii="Calibri" w:hAnsi="Calibri"/>
          <w:color w:val="000000"/>
        </w:rPr>
        <w:t>Testing and Integration</w:t>
      </w:r>
    </w:p>
    <w:p w:rsidR="00B864DB" w:rsidRDefault="00B864DB" w:rsidP="0062085A">
      <w:pPr>
        <w:rPr>
          <w:rFonts w:ascii="Calibri" w:hAnsi="Calibri"/>
          <w:color w:val="000000"/>
        </w:rPr>
      </w:pPr>
      <w:r>
        <w:rPr>
          <w:rFonts w:ascii="Calibri" w:hAnsi="Calibri"/>
          <w:color w:val="000000"/>
        </w:rPr>
        <w:t>UI corrections</w:t>
      </w:r>
    </w:p>
    <w:p w:rsidR="00B864DB" w:rsidRDefault="00B864DB" w:rsidP="0062085A">
      <w:pPr>
        <w:rPr>
          <w:rFonts w:ascii="Calibri" w:hAnsi="Calibri"/>
          <w:color w:val="000000"/>
        </w:rPr>
      </w:pPr>
    </w:p>
    <w:p w:rsidR="00B864DB" w:rsidRDefault="00B864DB" w:rsidP="0062085A">
      <w:pPr>
        <w:rPr>
          <w:rFonts w:ascii="Calibri" w:hAnsi="Calibri"/>
          <w:color w:val="000000"/>
        </w:rPr>
      </w:pPr>
    </w:p>
    <w:p w:rsidR="00B864DB" w:rsidRDefault="00B864DB" w:rsidP="0062085A">
      <w:pPr>
        <w:rPr>
          <w:rFonts w:ascii="Calibri" w:hAnsi="Calibri"/>
          <w:color w:val="000000"/>
        </w:rPr>
      </w:pPr>
    </w:p>
    <w:p w:rsidR="0062085A" w:rsidRDefault="0062085A" w:rsidP="0062085A">
      <w:pPr>
        <w:rPr>
          <w:rFonts w:ascii="Calibri" w:hAnsi="Calibri"/>
          <w:color w:val="000000"/>
        </w:rPr>
      </w:pPr>
    </w:p>
    <w:p w:rsidR="0062085A" w:rsidRDefault="0062085A" w:rsidP="0062085A">
      <w:pPr>
        <w:rPr>
          <w:rFonts w:ascii="Calibri" w:hAnsi="Calibri"/>
          <w:color w:val="000000"/>
        </w:rPr>
      </w:pPr>
    </w:p>
    <w:p w:rsidR="00407E1F" w:rsidRDefault="00407E1F"/>
    <w:p w:rsidR="00407E1F" w:rsidRDefault="00407E1F"/>
    <w:p w:rsidR="00407E1F" w:rsidRDefault="00407E1F">
      <w:pPr>
        <w:pStyle w:val="Heading2"/>
        <w:pageBreakBefore/>
      </w:pPr>
      <w:bookmarkStart w:id="58" w:name="__RefHeading__109_260136210"/>
      <w:bookmarkStart w:id="59" w:name="__RefHeading__46_955743501"/>
      <w:bookmarkStart w:id="60" w:name="__RefHeading__840_808790270"/>
      <w:bookmarkStart w:id="61" w:name="__RefHeading__75_1538615188"/>
      <w:bookmarkStart w:id="62" w:name="__RefHeading__440_260136210"/>
      <w:bookmarkStart w:id="63" w:name="_Toc7003894"/>
      <w:bookmarkEnd w:id="58"/>
      <w:bookmarkEnd w:id="59"/>
      <w:bookmarkEnd w:id="60"/>
      <w:bookmarkEnd w:id="61"/>
      <w:bookmarkEnd w:id="62"/>
      <w:r>
        <w:lastRenderedPageBreak/>
        <w:t>Success Criteria</w:t>
      </w:r>
      <w:bookmarkEnd w:id="63"/>
    </w:p>
    <w:p w:rsidR="00407E1F" w:rsidRDefault="00B864DB">
      <w:pPr>
        <w:rPr>
          <w:rFonts w:ascii="Calibri" w:hAnsi="Calibri"/>
        </w:rPr>
      </w:pPr>
      <w:r>
        <w:rPr>
          <w:rFonts w:ascii="Calibri" w:hAnsi="Calibri"/>
        </w:rPr>
        <w:t>The application runs and performs the actions described in the requirements</w:t>
      </w:r>
      <w:r w:rsidR="00407E1F">
        <w:rPr>
          <w:rFonts w:ascii="Calibri" w:hAnsi="Calibri"/>
        </w:rPr>
        <w:t>.</w:t>
      </w:r>
    </w:p>
    <w:p w:rsidR="00407E1F" w:rsidRDefault="00407E1F">
      <w:pPr>
        <w:rPr>
          <w:rFonts w:ascii="Calibri" w:hAnsi="Calibri"/>
        </w:rPr>
      </w:pPr>
    </w:p>
    <w:p w:rsidR="00407E1F" w:rsidRDefault="00407E1F">
      <w:pPr>
        <w:pStyle w:val="Heading2"/>
      </w:pPr>
      <w:bookmarkStart w:id="64" w:name="__RefHeading__111_260136210"/>
      <w:bookmarkStart w:id="65" w:name="__RefHeading__48_955743501"/>
      <w:bookmarkStart w:id="66" w:name="__RefHeading__18_808790270"/>
      <w:bookmarkStart w:id="67" w:name="__RefHeading__77_1538615188"/>
      <w:bookmarkStart w:id="68" w:name="__RefHeading__442_260136210"/>
      <w:bookmarkStart w:id="69" w:name="_Toc7003895"/>
      <w:bookmarkEnd w:id="64"/>
      <w:bookmarkEnd w:id="65"/>
      <w:bookmarkEnd w:id="66"/>
      <w:bookmarkEnd w:id="67"/>
      <w:bookmarkEnd w:id="68"/>
      <w:r>
        <w:t>Definitions</w:t>
      </w:r>
      <w:bookmarkEnd w:id="69"/>
    </w:p>
    <w:p w:rsidR="00407E1F" w:rsidRDefault="00407E1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20"/>
        <w:gridCol w:w="4326"/>
      </w:tblGrid>
      <w:tr w:rsidR="00407E1F">
        <w:tc>
          <w:tcPr>
            <w:tcW w:w="4320" w:type="dxa"/>
            <w:tcBorders>
              <w:top w:val="single" w:sz="1" w:space="0" w:color="000000"/>
              <w:left w:val="single" w:sz="1" w:space="0" w:color="000000"/>
              <w:bottom w:val="single" w:sz="1" w:space="0" w:color="000000"/>
            </w:tcBorders>
            <w:shd w:val="clear" w:color="auto" w:fill="auto"/>
          </w:tcPr>
          <w:p w:rsidR="00407E1F" w:rsidRDefault="00407E1F">
            <w:pPr>
              <w:snapToGrid w:val="0"/>
              <w:spacing w:before="40"/>
              <w:ind w:left="450" w:hanging="450"/>
              <w:jc w:val="center"/>
              <w:rPr>
                <w:rFonts w:ascii="Calibri" w:hAnsi="Calibri"/>
                <w:b/>
                <w:bCs/>
                <w:sz w:val="32"/>
                <w:szCs w:val="32"/>
              </w:rPr>
            </w:pPr>
            <w:r>
              <w:rPr>
                <w:rFonts w:ascii="Calibri" w:hAnsi="Calibri"/>
                <w:b/>
                <w:bCs/>
                <w:sz w:val="32"/>
                <w:szCs w:val="32"/>
              </w:rPr>
              <w:t>Term</w:t>
            </w:r>
          </w:p>
        </w:tc>
        <w:tc>
          <w:tcPr>
            <w:tcW w:w="4326" w:type="dxa"/>
            <w:tcBorders>
              <w:top w:val="single" w:sz="1" w:space="0" w:color="000000"/>
              <w:left w:val="single" w:sz="1" w:space="0" w:color="000000"/>
              <w:bottom w:val="single" w:sz="1" w:space="0" w:color="000000"/>
              <w:right w:val="single" w:sz="1" w:space="0" w:color="000000"/>
            </w:tcBorders>
            <w:shd w:val="clear" w:color="auto" w:fill="auto"/>
          </w:tcPr>
          <w:p w:rsidR="00407E1F" w:rsidRDefault="00407E1F">
            <w:pPr>
              <w:pStyle w:val="TableContents"/>
              <w:snapToGrid w:val="0"/>
              <w:jc w:val="center"/>
              <w:rPr>
                <w:rFonts w:ascii="Calibri" w:hAnsi="Calibri"/>
                <w:b/>
                <w:bCs/>
                <w:sz w:val="32"/>
                <w:szCs w:val="32"/>
              </w:rPr>
            </w:pPr>
            <w:r>
              <w:rPr>
                <w:rFonts w:ascii="Calibri" w:hAnsi="Calibri"/>
                <w:b/>
                <w:bCs/>
                <w:sz w:val="32"/>
                <w:szCs w:val="32"/>
              </w:rPr>
              <w:t>Definition</w:t>
            </w:r>
          </w:p>
        </w:tc>
      </w:tr>
      <w:tr w:rsidR="00407E1F">
        <w:tc>
          <w:tcPr>
            <w:tcW w:w="4320" w:type="dxa"/>
            <w:tcBorders>
              <w:left w:val="single" w:sz="1" w:space="0" w:color="000000"/>
              <w:bottom w:val="single" w:sz="1" w:space="0" w:color="000000"/>
            </w:tcBorders>
            <w:shd w:val="clear" w:color="auto" w:fill="auto"/>
          </w:tcPr>
          <w:p w:rsidR="00407E1F" w:rsidRDefault="00407E1F">
            <w:pPr>
              <w:snapToGrid w:val="0"/>
              <w:spacing w:before="40"/>
              <w:ind w:left="450" w:hanging="450"/>
              <w:rPr>
                <w:rFonts w:ascii="Calibri" w:hAnsi="Calibri"/>
                <w:b/>
                <w:bCs/>
              </w:rPr>
            </w:pPr>
            <w:r>
              <w:rPr>
                <w:rFonts w:ascii="Calibri" w:hAnsi="Calibri"/>
                <w:b/>
                <w:bCs/>
              </w:rPr>
              <w:t>Actor</w:t>
            </w:r>
          </w:p>
          <w:p w:rsidR="00407E1F" w:rsidRDefault="00407E1F">
            <w:pPr>
              <w:pStyle w:val="TableContents"/>
              <w:rPr>
                <w:rFonts w:ascii="Calibri" w:hAnsi="Calibri"/>
              </w:rPr>
            </w:pPr>
          </w:p>
        </w:tc>
        <w:tc>
          <w:tcPr>
            <w:tcW w:w="4326" w:type="dxa"/>
            <w:tcBorders>
              <w:left w:val="single" w:sz="1" w:space="0" w:color="000000"/>
              <w:bottom w:val="single" w:sz="1" w:space="0" w:color="000000"/>
              <w:right w:val="single" w:sz="1" w:space="0" w:color="000000"/>
            </w:tcBorders>
            <w:shd w:val="clear" w:color="auto" w:fill="auto"/>
          </w:tcPr>
          <w:p w:rsidR="00407E1F" w:rsidRDefault="00407E1F">
            <w:pPr>
              <w:snapToGrid w:val="0"/>
              <w:spacing w:before="40"/>
              <w:rPr>
                <w:rFonts w:ascii="Calibri" w:hAnsi="Calibri"/>
              </w:rPr>
            </w:pPr>
            <w:r>
              <w:rPr>
                <w:rFonts w:ascii="Calibri" w:hAnsi="Calibri"/>
              </w:rPr>
              <w:t xml:space="preserve">user or </w:t>
            </w:r>
            <w:r w:rsidR="00B864DB">
              <w:rPr>
                <w:rFonts w:ascii="Calibri" w:hAnsi="Calibri"/>
              </w:rPr>
              <w:t>role in the LMS system</w:t>
            </w:r>
          </w:p>
        </w:tc>
      </w:tr>
      <w:tr w:rsidR="00407E1F">
        <w:tc>
          <w:tcPr>
            <w:tcW w:w="4320" w:type="dxa"/>
            <w:tcBorders>
              <w:left w:val="single" w:sz="1" w:space="0" w:color="000000"/>
              <w:bottom w:val="single" w:sz="1" w:space="0" w:color="000000"/>
            </w:tcBorders>
            <w:shd w:val="clear" w:color="auto" w:fill="auto"/>
          </w:tcPr>
          <w:p w:rsidR="00407E1F" w:rsidRDefault="00407E1F">
            <w:pPr>
              <w:snapToGrid w:val="0"/>
              <w:spacing w:before="40"/>
              <w:ind w:left="450" w:hanging="450"/>
              <w:rPr>
                <w:rFonts w:ascii="Calibri" w:hAnsi="Calibri"/>
                <w:b/>
                <w:bCs/>
              </w:rPr>
            </w:pPr>
            <w:r>
              <w:rPr>
                <w:rFonts w:ascii="Calibri" w:hAnsi="Calibri"/>
                <w:b/>
                <w:bCs/>
              </w:rPr>
              <w:t>Developer</w:t>
            </w:r>
          </w:p>
        </w:tc>
        <w:tc>
          <w:tcPr>
            <w:tcW w:w="4326" w:type="dxa"/>
            <w:tcBorders>
              <w:left w:val="single" w:sz="1" w:space="0" w:color="000000"/>
              <w:bottom w:val="single" w:sz="1" w:space="0" w:color="000000"/>
              <w:right w:val="single" w:sz="1" w:space="0" w:color="000000"/>
            </w:tcBorders>
            <w:shd w:val="clear" w:color="auto" w:fill="auto"/>
          </w:tcPr>
          <w:p w:rsidR="00407E1F" w:rsidRDefault="00B864DB">
            <w:pPr>
              <w:snapToGrid w:val="0"/>
              <w:spacing w:before="40"/>
              <w:rPr>
                <w:rFonts w:ascii="Calibri" w:hAnsi="Calibri"/>
              </w:rPr>
            </w:pPr>
            <w:r>
              <w:rPr>
                <w:rFonts w:ascii="Calibri" w:hAnsi="Calibri"/>
              </w:rPr>
              <w:t>A team member</w:t>
            </w:r>
          </w:p>
        </w:tc>
      </w:tr>
      <w:tr w:rsidR="00407E1F">
        <w:tc>
          <w:tcPr>
            <w:tcW w:w="4320" w:type="dxa"/>
            <w:tcBorders>
              <w:left w:val="single" w:sz="1" w:space="0" w:color="000000"/>
              <w:bottom w:val="single" w:sz="1" w:space="0" w:color="000000"/>
            </w:tcBorders>
            <w:shd w:val="clear" w:color="auto" w:fill="auto"/>
          </w:tcPr>
          <w:p w:rsidR="00407E1F" w:rsidRDefault="00407E1F">
            <w:pPr>
              <w:snapToGrid w:val="0"/>
              <w:spacing w:before="40"/>
              <w:ind w:left="450" w:hanging="450"/>
              <w:rPr>
                <w:rFonts w:ascii="Calibri" w:hAnsi="Calibri"/>
                <w:b/>
                <w:bCs/>
              </w:rPr>
            </w:pPr>
            <w:r>
              <w:rPr>
                <w:rFonts w:ascii="Calibri" w:hAnsi="Calibri"/>
                <w:b/>
                <w:bCs/>
              </w:rPr>
              <w:t xml:space="preserve">Project </w:t>
            </w:r>
          </w:p>
        </w:tc>
        <w:tc>
          <w:tcPr>
            <w:tcW w:w="4326" w:type="dxa"/>
            <w:tcBorders>
              <w:left w:val="single" w:sz="1" w:space="0" w:color="000000"/>
              <w:bottom w:val="single" w:sz="1" w:space="0" w:color="000000"/>
              <w:right w:val="single" w:sz="1" w:space="0" w:color="000000"/>
            </w:tcBorders>
            <w:shd w:val="clear" w:color="auto" w:fill="auto"/>
          </w:tcPr>
          <w:p w:rsidR="00407E1F" w:rsidRDefault="00B864DB">
            <w:pPr>
              <w:snapToGrid w:val="0"/>
              <w:spacing w:before="40"/>
              <w:rPr>
                <w:rFonts w:ascii="Calibri" w:hAnsi="Calibri"/>
                <w:b/>
                <w:bCs/>
              </w:rPr>
            </w:pPr>
            <w:r>
              <w:rPr>
                <w:rFonts w:ascii="Calibri" w:hAnsi="Calibri"/>
              </w:rPr>
              <w:t>Activities performed to have a running application that meets requirements</w:t>
            </w:r>
          </w:p>
        </w:tc>
      </w:tr>
      <w:tr w:rsidR="00407E1F">
        <w:tc>
          <w:tcPr>
            <w:tcW w:w="4320" w:type="dxa"/>
            <w:tcBorders>
              <w:left w:val="single" w:sz="1" w:space="0" w:color="000000"/>
              <w:bottom w:val="single" w:sz="1" w:space="0" w:color="000000"/>
            </w:tcBorders>
            <w:shd w:val="clear" w:color="auto" w:fill="auto"/>
          </w:tcPr>
          <w:p w:rsidR="00407E1F" w:rsidRDefault="00B864DB">
            <w:pPr>
              <w:snapToGrid w:val="0"/>
              <w:spacing w:before="40"/>
              <w:ind w:left="450" w:hanging="450"/>
              <w:rPr>
                <w:rFonts w:ascii="Calibri" w:hAnsi="Calibri"/>
                <w:b/>
                <w:bCs/>
              </w:rPr>
            </w:pPr>
            <w:r>
              <w:rPr>
                <w:rFonts w:ascii="Calibri" w:hAnsi="Calibri"/>
                <w:b/>
                <w:bCs/>
              </w:rPr>
              <w:t>XMEN LMS</w:t>
            </w:r>
            <w:r w:rsidR="00407E1F">
              <w:rPr>
                <w:rFonts w:ascii="Calibri" w:hAnsi="Calibri"/>
                <w:b/>
                <w:bCs/>
              </w:rPr>
              <w:t xml:space="preserve"> Application</w:t>
            </w:r>
          </w:p>
        </w:tc>
        <w:tc>
          <w:tcPr>
            <w:tcW w:w="4326" w:type="dxa"/>
            <w:tcBorders>
              <w:left w:val="single" w:sz="1" w:space="0" w:color="000000"/>
              <w:bottom w:val="single" w:sz="1" w:space="0" w:color="000000"/>
              <w:right w:val="single" w:sz="1" w:space="0" w:color="000000"/>
            </w:tcBorders>
            <w:shd w:val="clear" w:color="auto" w:fill="auto"/>
          </w:tcPr>
          <w:p w:rsidR="00407E1F" w:rsidRDefault="00B864DB">
            <w:pPr>
              <w:snapToGrid w:val="0"/>
              <w:spacing w:before="40"/>
              <w:rPr>
                <w:rFonts w:ascii="Calibri" w:hAnsi="Calibri"/>
              </w:rPr>
            </w:pPr>
            <w:r>
              <w:rPr>
                <w:rFonts w:ascii="Calibri" w:hAnsi="Calibri"/>
              </w:rPr>
              <w:t>The codename for the project</w:t>
            </w:r>
          </w:p>
        </w:tc>
      </w:tr>
      <w:tr w:rsidR="00407E1F">
        <w:tc>
          <w:tcPr>
            <w:tcW w:w="4320" w:type="dxa"/>
            <w:tcBorders>
              <w:left w:val="single" w:sz="1" w:space="0" w:color="000000"/>
              <w:bottom w:val="single" w:sz="1" w:space="0" w:color="000000"/>
            </w:tcBorders>
            <w:shd w:val="clear" w:color="auto" w:fill="auto"/>
          </w:tcPr>
          <w:p w:rsidR="00407E1F" w:rsidRDefault="00407E1F">
            <w:pPr>
              <w:snapToGrid w:val="0"/>
              <w:spacing w:before="40"/>
              <w:ind w:left="450" w:hanging="450"/>
              <w:rPr>
                <w:rFonts w:ascii="Calibri" w:hAnsi="Calibri"/>
                <w:b/>
                <w:bCs/>
              </w:rPr>
            </w:pPr>
            <w:r>
              <w:rPr>
                <w:rFonts w:ascii="Calibri" w:hAnsi="Calibri"/>
                <w:b/>
                <w:bCs/>
              </w:rPr>
              <w:t>User</w:t>
            </w:r>
          </w:p>
        </w:tc>
        <w:tc>
          <w:tcPr>
            <w:tcW w:w="4326" w:type="dxa"/>
            <w:tcBorders>
              <w:left w:val="single" w:sz="1" w:space="0" w:color="000000"/>
              <w:bottom w:val="single" w:sz="1" w:space="0" w:color="000000"/>
              <w:right w:val="single" w:sz="1" w:space="0" w:color="000000"/>
            </w:tcBorders>
            <w:shd w:val="clear" w:color="auto" w:fill="auto"/>
          </w:tcPr>
          <w:p w:rsidR="00407E1F" w:rsidRDefault="00C05579">
            <w:pPr>
              <w:snapToGrid w:val="0"/>
              <w:spacing w:before="40"/>
              <w:rPr>
                <w:rFonts w:ascii="Calibri" w:hAnsi="Calibri"/>
              </w:rPr>
            </w:pPr>
            <w:r>
              <w:rPr>
                <w:rFonts w:ascii="Calibri" w:hAnsi="Calibri"/>
              </w:rPr>
              <w:t>T</w:t>
            </w:r>
            <w:r w:rsidR="00407E1F">
              <w:rPr>
                <w:rFonts w:ascii="Calibri" w:hAnsi="Calibri"/>
              </w:rPr>
              <w:t xml:space="preserve">he person </w:t>
            </w:r>
            <w:r>
              <w:rPr>
                <w:rFonts w:ascii="Calibri" w:hAnsi="Calibri"/>
              </w:rPr>
              <w:t>logged in the</w:t>
            </w:r>
            <w:r w:rsidR="00407E1F">
              <w:rPr>
                <w:rFonts w:ascii="Calibri" w:hAnsi="Calibri"/>
              </w:rPr>
              <w:t xml:space="preserve"> application</w:t>
            </w:r>
          </w:p>
        </w:tc>
      </w:tr>
      <w:tr w:rsidR="00407E1F">
        <w:tc>
          <w:tcPr>
            <w:tcW w:w="4320" w:type="dxa"/>
            <w:tcBorders>
              <w:left w:val="single" w:sz="1" w:space="0" w:color="000000"/>
              <w:bottom w:val="single" w:sz="1" w:space="0" w:color="000000"/>
            </w:tcBorders>
            <w:shd w:val="clear" w:color="auto" w:fill="auto"/>
          </w:tcPr>
          <w:p w:rsidR="00407E1F" w:rsidRDefault="00407E1F">
            <w:pPr>
              <w:snapToGrid w:val="0"/>
              <w:spacing w:before="40"/>
              <w:ind w:left="450" w:hanging="450"/>
              <w:rPr>
                <w:rFonts w:ascii="Calibri" w:hAnsi="Calibri"/>
                <w:b/>
                <w:bCs/>
              </w:rPr>
            </w:pPr>
            <w:r>
              <w:rPr>
                <w:rFonts w:ascii="Calibri" w:hAnsi="Calibri"/>
                <w:b/>
                <w:bCs/>
              </w:rPr>
              <w:t>Use case</w:t>
            </w:r>
          </w:p>
        </w:tc>
        <w:tc>
          <w:tcPr>
            <w:tcW w:w="4326" w:type="dxa"/>
            <w:tcBorders>
              <w:left w:val="single" w:sz="1" w:space="0" w:color="000000"/>
              <w:bottom w:val="single" w:sz="1" w:space="0" w:color="000000"/>
              <w:right w:val="single" w:sz="1" w:space="0" w:color="000000"/>
            </w:tcBorders>
            <w:shd w:val="clear" w:color="auto" w:fill="auto"/>
          </w:tcPr>
          <w:p w:rsidR="00407E1F" w:rsidRDefault="00C05579">
            <w:pPr>
              <w:snapToGrid w:val="0"/>
              <w:spacing w:before="40"/>
              <w:rPr>
                <w:rFonts w:ascii="Calibri" w:hAnsi="Calibri"/>
              </w:rPr>
            </w:pPr>
            <w:r>
              <w:rPr>
                <w:rFonts w:ascii="Calibri" w:hAnsi="Calibri"/>
              </w:rPr>
              <w:t>D</w:t>
            </w:r>
            <w:r w:rsidR="00407E1F">
              <w:rPr>
                <w:rFonts w:ascii="Calibri" w:hAnsi="Calibri"/>
              </w:rPr>
              <w:t xml:space="preserve">escribes a goal-oriented interaction between the system and </w:t>
            </w:r>
            <w:r>
              <w:rPr>
                <w:rFonts w:ascii="Calibri" w:hAnsi="Calibri"/>
              </w:rPr>
              <w:t>a user depending on its role</w:t>
            </w:r>
          </w:p>
        </w:tc>
      </w:tr>
    </w:tbl>
    <w:p w:rsidR="00407E1F" w:rsidRDefault="00407E1F">
      <w:pPr>
        <w:pStyle w:val="Heading1"/>
      </w:pPr>
      <w:bookmarkStart w:id="70" w:name="__RefHeading__115_260136210"/>
      <w:bookmarkStart w:id="71" w:name="__RefHeading__52_955743501"/>
      <w:bookmarkStart w:id="72" w:name="__RefHeading__22_808790270"/>
      <w:bookmarkStart w:id="73" w:name="__RefHeading__81_1538615188"/>
      <w:bookmarkStart w:id="74" w:name="__RefHeading__446_260136210"/>
      <w:bookmarkStart w:id="75" w:name="__RefHeading__113_260136210"/>
      <w:bookmarkStart w:id="76" w:name="__RefHeading__50_955743501"/>
      <w:bookmarkStart w:id="77" w:name="__RefHeading__20_808790270"/>
      <w:bookmarkStart w:id="78" w:name="__RefHeading__79_1538615188"/>
      <w:bookmarkStart w:id="79" w:name="_Toc7003896"/>
      <w:bookmarkEnd w:id="70"/>
      <w:bookmarkEnd w:id="71"/>
      <w:bookmarkEnd w:id="72"/>
      <w:bookmarkEnd w:id="73"/>
      <w:bookmarkEnd w:id="74"/>
      <w:bookmarkEnd w:id="75"/>
      <w:bookmarkEnd w:id="76"/>
      <w:bookmarkEnd w:id="77"/>
      <w:bookmarkEnd w:id="78"/>
      <w:r>
        <w:t>Startup Plan</w:t>
      </w:r>
      <w:bookmarkEnd w:id="79"/>
    </w:p>
    <w:p w:rsidR="00407E1F" w:rsidRDefault="00407E1F">
      <w:pPr>
        <w:pStyle w:val="Heading2"/>
      </w:pPr>
      <w:bookmarkStart w:id="80" w:name="__RefHeading__117_260136210"/>
      <w:bookmarkStart w:id="81" w:name="__RefHeading__54_955743501"/>
      <w:bookmarkStart w:id="82" w:name="__RefHeading__24_808790270"/>
      <w:bookmarkStart w:id="83" w:name="__RefHeading__83_1538615188"/>
      <w:bookmarkStart w:id="84" w:name="__RefHeading__448_260136210"/>
      <w:bookmarkStart w:id="85" w:name="_Toc7003897"/>
      <w:bookmarkEnd w:id="80"/>
      <w:bookmarkEnd w:id="81"/>
      <w:bookmarkEnd w:id="82"/>
      <w:bookmarkEnd w:id="83"/>
      <w:bookmarkEnd w:id="84"/>
      <w:r>
        <w:t>Team Organization</w:t>
      </w:r>
      <w:bookmarkEnd w:id="85"/>
    </w:p>
    <w:p w:rsidR="00407E1F" w:rsidRDefault="00407E1F">
      <w:pPr>
        <w:spacing w:after="120"/>
        <w:rPr>
          <w:rFonts w:ascii="Calibri" w:hAnsi="Calibri"/>
          <w:color w:val="80000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1290"/>
        <w:gridCol w:w="5196"/>
      </w:tblGrid>
      <w:tr w:rsidR="00407E1F" w:rsidTr="00C05579">
        <w:tc>
          <w:tcPr>
            <w:tcW w:w="2160" w:type="dxa"/>
            <w:tcBorders>
              <w:top w:val="single" w:sz="1" w:space="0" w:color="000000"/>
              <w:left w:val="single" w:sz="1" w:space="0" w:color="000000"/>
              <w:bottom w:val="single" w:sz="1" w:space="0" w:color="000000"/>
            </w:tcBorders>
            <w:shd w:val="clear" w:color="auto" w:fill="auto"/>
          </w:tcPr>
          <w:p w:rsidR="00407E1F" w:rsidRDefault="00407E1F">
            <w:pPr>
              <w:snapToGrid w:val="0"/>
              <w:rPr>
                <w:rFonts w:ascii="Calibri" w:hAnsi="Calibri"/>
                <w:b/>
                <w:bCs/>
                <w:sz w:val="32"/>
                <w:szCs w:val="32"/>
              </w:rPr>
            </w:pPr>
            <w:r>
              <w:rPr>
                <w:rFonts w:ascii="Calibri" w:hAnsi="Calibri"/>
                <w:b/>
                <w:bCs/>
                <w:sz w:val="32"/>
                <w:szCs w:val="32"/>
              </w:rPr>
              <w:t>Role</w:t>
            </w:r>
          </w:p>
        </w:tc>
        <w:tc>
          <w:tcPr>
            <w:tcW w:w="1290" w:type="dxa"/>
            <w:tcBorders>
              <w:top w:val="single" w:sz="1" w:space="0" w:color="000000"/>
              <w:left w:val="single" w:sz="1" w:space="0" w:color="000000"/>
              <w:bottom w:val="single" w:sz="1" w:space="0" w:color="000000"/>
            </w:tcBorders>
            <w:shd w:val="clear" w:color="auto" w:fill="auto"/>
          </w:tcPr>
          <w:p w:rsidR="00407E1F" w:rsidRDefault="00407E1F">
            <w:pPr>
              <w:snapToGrid w:val="0"/>
              <w:rPr>
                <w:rFonts w:ascii="Calibri" w:hAnsi="Calibri"/>
                <w:b/>
                <w:bCs/>
                <w:sz w:val="32"/>
                <w:szCs w:val="32"/>
              </w:rPr>
            </w:pPr>
            <w:r>
              <w:rPr>
                <w:rFonts w:ascii="Calibri" w:hAnsi="Calibri"/>
                <w:b/>
                <w:bCs/>
                <w:sz w:val="32"/>
                <w:szCs w:val="32"/>
              </w:rPr>
              <w:t xml:space="preserve"> Actor(s)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407E1F" w:rsidRDefault="00407E1F">
            <w:pPr>
              <w:snapToGrid w:val="0"/>
              <w:rPr>
                <w:rFonts w:ascii="Calibri" w:hAnsi="Calibri"/>
                <w:b/>
                <w:bCs/>
                <w:sz w:val="32"/>
                <w:szCs w:val="32"/>
              </w:rPr>
            </w:pPr>
            <w:r>
              <w:rPr>
                <w:rFonts w:ascii="Calibri" w:hAnsi="Calibri"/>
                <w:b/>
                <w:bCs/>
                <w:sz w:val="32"/>
                <w:szCs w:val="32"/>
              </w:rPr>
              <w:t>Responsibility</w:t>
            </w:r>
          </w:p>
        </w:tc>
      </w:tr>
      <w:tr w:rsidR="00407E1F" w:rsidTr="00C05579">
        <w:tc>
          <w:tcPr>
            <w:tcW w:w="2160" w:type="dxa"/>
            <w:tcBorders>
              <w:left w:val="single" w:sz="1" w:space="0" w:color="000000"/>
              <w:bottom w:val="single" w:sz="1" w:space="0" w:color="000000"/>
            </w:tcBorders>
            <w:shd w:val="clear" w:color="auto" w:fill="auto"/>
          </w:tcPr>
          <w:p w:rsidR="00407E1F" w:rsidRPr="00C05579" w:rsidRDefault="00407E1F">
            <w:pPr>
              <w:snapToGrid w:val="0"/>
              <w:rPr>
                <w:rFonts w:ascii="Calibri" w:hAnsi="Calibri"/>
                <w:sz w:val="22"/>
              </w:rPr>
            </w:pPr>
            <w:r w:rsidRPr="00C05579">
              <w:rPr>
                <w:rFonts w:ascii="Calibri" w:hAnsi="Calibri"/>
                <w:sz w:val="22"/>
              </w:rPr>
              <w:t>Project Manager</w:t>
            </w:r>
            <w:r w:rsidR="00C05579" w:rsidRPr="00C05579">
              <w:rPr>
                <w:rFonts w:ascii="Calibri" w:hAnsi="Calibri"/>
                <w:sz w:val="22"/>
              </w:rPr>
              <w:t xml:space="preserve"> / </w:t>
            </w:r>
            <w:r w:rsidR="00C05579">
              <w:rPr>
                <w:rFonts w:ascii="Calibri" w:hAnsi="Calibri"/>
                <w:sz w:val="22"/>
              </w:rPr>
              <w:t>Main Developer</w:t>
            </w:r>
          </w:p>
        </w:tc>
        <w:tc>
          <w:tcPr>
            <w:tcW w:w="1290" w:type="dxa"/>
            <w:tcBorders>
              <w:left w:val="single" w:sz="1" w:space="0" w:color="000000"/>
              <w:bottom w:val="single" w:sz="1" w:space="0" w:color="000000"/>
            </w:tcBorders>
            <w:shd w:val="clear" w:color="auto" w:fill="auto"/>
          </w:tcPr>
          <w:p w:rsidR="00407E1F" w:rsidRDefault="00C05579">
            <w:pPr>
              <w:snapToGrid w:val="0"/>
              <w:rPr>
                <w:rFonts w:ascii="Calibri" w:hAnsi="Calibri"/>
              </w:rPr>
            </w:pPr>
            <w:r>
              <w:rPr>
                <w:rFonts w:ascii="Calibri" w:hAnsi="Calibri"/>
              </w:rPr>
              <w:t>Hunter</w:t>
            </w:r>
          </w:p>
        </w:tc>
        <w:tc>
          <w:tcPr>
            <w:tcW w:w="5196" w:type="dxa"/>
            <w:tcBorders>
              <w:left w:val="single" w:sz="1" w:space="0" w:color="000000"/>
              <w:bottom w:val="single" w:sz="1" w:space="0" w:color="000000"/>
              <w:right w:val="single" w:sz="1" w:space="0" w:color="000000"/>
            </w:tcBorders>
            <w:shd w:val="clear" w:color="auto" w:fill="auto"/>
          </w:tcPr>
          <w:p w:rsidR="00407E1F" w:rsidRDefault="00C05579">
            <w:pPr>
              <w:pStyle w:val="TableContents"/>
              <w:snapToGrid w:val="0"/>
              <w:rPr>
                <w:rFonts w:ascii="Calibri" w:hAnsi="Calibri"/>
              </w:rPr>
            </w:pPr>
            <w:r>
              <w:rPr>
                <w:rFonts w:ascii="Calibri" w:hAnsi="Calibri"/>
              </w:rPr>
              <w:t>Leader and main developer. Writes Code. Coordinates and assigns tasks for team. Resolves technical issues.</w:t>
            </w:r>
          </w:p>
        </w:tc>
      </w:tr>
      <w:tr w:rsidR="00407E1F" w:rsidTr="00C05579">
        <w:tc>
          <w:tcPr>
            <w:tcW w:w="2160" w:type="dxa"/>
            <w:tcBorders>
              <w:left w:val="single" w:sz="1" w:space="0" w:color="000000"/>
              <w:bottom w:val="single" w:sz="1" w:space="0" w:color="000000"/>
            </w:tcBorders>
            <w:shd w:val="clear" w:color="auto" w:fill="auto"/>
          </w:tcPr>
          <w:p w:rsidR="00407E1F" w:rsidRPr="00C05579" w:rsidRDefault="00C05579">
            <w:pPr>
              <w:snapToGrid w:val="0"/>
              <w:rPr>
                <w:rFonts w:ascii="Calibri" w:hAnsi="Calibri"/>
                <w:sz w:val="22"/>
              </w:rPr>
            </w:pPr>
            <w:r w:rsidRPr="00C05579">
              <w:rPr>
                <w:rFonts w:ascii="Calibri" w:hAnsi="Calibri"/>
                <w:sz w:val="22"/>
              </w:rPr>
              <w:t>Advisor / Architect</w:t>
            </w:r>
            <w:r>
              <w:rPr>
                <w:rFonts w:ascii="Calibri" w:hAnsi="Calibri"/>
                <w:sz w:val="22"/>
              </w:rPr>
              <w:t xml:space="preserve"> / UI</w:t>
            </w:r>
          </w:p>
        </w:tc>
        <w:tc>
          <w:tcPr>
            <w:tcW w:w="1290" w:type="dxa"/>
            <w:tcBorders>
              <w:left w:val="single" w:sz="1" w:space="0" w:color="000000"/>
              <w:bottom w:val="single" w:sz="1" w:space="0" w:color="000000"/>
            </w:tcBorders>
            <w:shd w:val="clear" w:color="auto" w:fill="auto"/>
          </w:tcPr>
          <w:p w:rsidR="00407E1F" w:rsidRDefault="00C05579">
            <w:pPr>
              <w:snapToGrid w:val="0"/>
              <w:rPr>
                <w:rFonts w:ascii="Calibri" w:hAnsi="Calibri"/>
              </w:rPr>
            </w:pPr>
            <w:r>
              <w:rPr>
                <w:rFonts w:ascii="Calibri" w:hAnsi="Calibri"/>
              </w:rPr>
              <w:t>Luis</w:t>
            </w:r>
          </w:p>
        </w:tc>
        <w:tc>
          <w:tcPr>
            <w:tcW w:w="5196" w:type="dxa"/>
            <w:tcBorders>
              <w:left w:val="single" w:sz="1" w:space="0" w:color="000000"/>
              <w:bottom w:val="single" w:sz="1" w:space="0" w:color="000000"/>
              <w:right w:val="single" w:sz="1" w:space="0" w:color="000000"/>
            </w:tcBorders>
            <w:shd w:val="clear" w:color="auto" w:fill="auto"/>
          </w:tcPr>
          <w:p w:rsidR="00407E1F" w:rsidRDefault="00C05579">
            <w:pPr>
              <w:snapToGrid w:val="0"/>
              <w:rPr>
                <w:rFonts w:ascii="Calibri" w:hAnsi="Calibri"/>
              </w:rPr>
            </w:pPr>
            <w:r>
              <w:rPr>
                <w:rFonts w:ascii="Calibri" w:hAnsi="Calibri"/>
              </w:rPr>
              <w:t>Provides guidance on overall system. Writes Code. Resolves technical issues. UI Design.</w:t>
            </w:r>
          </w:p>
        </w:tc>
      </w:tr>
      <w:tr w:rsidR="00407E1F" w:rsidTr="00C05579">
        <w:tc>
          <w:tcPr>
            <w:tcW w:w="2160" w:type="dxa"/>
            <w:tcBorders>
              <w:left w:val="single" w:sz="1" w:space="0" w:color="000000"/>
              <w:bottom w:val="single" w:sz="1" w:space="0" w:color="000000"/>
            </w:tcBorders>
            <w:shd w:val="clear" w:color="auto" w:fill="auto"/>
          </w:tcPr>
          <w:p w:rsidR="00407E1F" w:rsidRPr="00C05579" w:rsidRDefault="00C05579">
            <w:pPr>
              <w:snapToGrid w:val="0"/>
              <w:rPr>
                <w:rFonts w:ascii="Calibri" w:hAnsi="Calibri"/>
                <w:sz w:val="22"/>
              </w:rPr>
            </w:pPr>
            <w:r>
              <w:rPr>
                <w:rFonts w:ascii="Calibri" w:hAnsi="Calibri"/>
                <w:sz w:val="22"/>
              </w:rPr>
              <w:t>Architect /Requirements Engineer</w:t>
            </w:r>
          </w:p>
        </w:tc>
        <w:tc>
          <w:tcPr>
            <w:tcW w:w="1290" w:type="dxa"/>
            <w:tcBorders>
              <w:left w:val="single" w:sz="1" w:space="0" w:color="000000"/>
              <w:bottom w:val="single" w:sz="1" w:space="0" w:color="000000"/>
            </w:tcBorders>
            <w:shd w:val="clear" w:color="auto" w:fill="auto"/>
          </w:tcPr>
          <w:p w:rsidR="00407E1F" w:rsidRDefault="00C05579">
            <w:pPr>
              <w:snapToGrid w:val="0"/>
              <w:rPr>
                <w:rFonts w:ascii="Calibri" w:hAnsi="Calibri"/>
              </w:rPr>
            </w:pPr>
            <w:r>
              <w:rPr>
                <w:rFonts w:ascii="Calibri" w:hAnsi="Calibri"/>
              </w:rPr>
              <w:t>Brian</w:t>
            </w:r>
          </w:p>
        </w:tc>
        <w:tc>
          <w:tcPr>
            <w:tcW w:w="5196" w:type="dxa"/>
            <w:tcBorders>
              <w:left w:val="single" w:sz="1" w:space="0" w:color="000000"/>
              <w:bottom w:val="single" w:sz="1" w:space="0" w:color="000000"/>
              <w:right w:val="single" w:sz="1" w:space="0" w:color="000000"/>
            </w:tcBorders>
            <w:shd w:val="clear" w:color="auto" w:fill="auto"/>
          </w:tcPr>
          <w:p w:rsidR="00407E1F" w:rsidRDefault="00C05579">
            <w:pPr>
              <w:snapToGrid w:val="0"/>
              <w:rPr>
                <w:rFonts w:ascii="Calibri" w:hAnsi="Calibri"/>
              </w:rPr>
            </w:pPr>
            <w:r>
              <w:rPr>
                <w:rFonts w:ascii="Calibri" w:hAnsi="Calibri"/>
              </w:rPr>
              <w:t>Provides guidance on overall system. Requirements Expert.</w:t>
            </w:r>
          </w:p>
        </w:tc>
      </w:tr>
      <w:tr w:rsidR="00407E1F" w:rsidTr="00C05579">
        <w:tc>
          <w:tcPr>
            <w:tcW w:w="2160" w:type="dxa"/>
            <w:tcBorders>
              <w:left w:val="single" w:sz="1" w:space="0" w:color="000000"/>
              <w:bottom w:val="single" w:sz="1" w:space="0" w:color="000000"/>
            </w:tcBorders>
            <w:shd w:val="clear" w:color="auto" w:fill="auto"/>
          </w:tcPr>
          <w:p w:rsidR="00407E1F" w:rsidRPr="00C05579" w:rsidRDefault="00C05579">
            <w:pPr>
              <w:snapToGrid w:val="0"/>
              <w:rPr>
                <w:rFonts w:ascii="Calibri" w:hAnsi="Calibri"/>
                <w:sz w:val="22"/>
              </w:rPr>
            </w:pPr>
            <w:r w:rsidRPr="00C05579">
              <w:rPr>
                <w:rFonts w:ascii="Calibri" w:hAnsi="Calibri"/>
                <w:sz w:val="22"/>
              </w:rPr>
              <w:t>Database Expert</w:t>
            </w:r>
          </w:p>
        </w:tc>
        <w:tc>
          <w:tcPr>
            <w:tcW w:w="1290" w:type="dxa"/>
            <w:tcBorders>
              <w:left w:val="single" w:sz="1" w:space="0" w:color="000000"/>
              <w:bottom w:val="single" w:sz="1" w:space="0" w:color="000000"/>
            </w:tcBorders>
            <w:shd w:val="clear" w:color="auto" w:fill="auto"/>
          </w:tcPr>
          <w:p w:rsidR="00407E1F" w:rsidRDefault="00C05579">
            <w:pPr>
              <w:snapToGrid w:val="0"/>
              <w:rPr>
                <w:rFonts w:ascii="Calibri" w:hAnsi="Calibri"/>
              </w:rPr>
            </w:pPr>
            <w:r>
              <w:rPr>
                <w:rFonts w:ascii="Calibri" w:hAnsi="Calibri"/>
              </w:rPr>
              <w:t>Donald</w:t>
            </w:r>
          </w:p>
        </w:tc>
        <w:tc>
          <w:tcPr>
            <w:tcW w:w="5196" w:type="dxa"/>
            <w:tcBorders>
              <w:left w:val="single" w:sz="1" w:space="0" w:color="000000"/>
              <w:bottom w:val="single" w:sz="1" w:space="0" w:color="000000"/>
              <w:right w:val="single" w:sz="1" w:space="0" w:color="000000"/>
            </w:tcBorders>
            <w:shd w:val="clear" w:color="auto" w:fill="auto"/>
          </w:tcPr>
          <w:p w:rsidR="00407E1F" w:rsidRDefault="001C317E">
            <w:pPr>
              <w:pStyle w:val="TableContents"/>
              <w:snapToGrid w:val="0"/>
              <w:rPr>
                <w:rFonts w:ascii="Calibri" w:hAnsi="Calibri"/>
              </w:rPr>
            </w:pPr>
            <w:r>
              <w:rPr>
                <w:rFonts w:ascii="Calibri" w:hAnsi="Calibri"/>
              </w:rPr>
              <w:t>Designs DB</w:t>
            </w:r>
          </w:p>
        </w:tc>
      </w:tr>
      <w:tr w:rsidR="00407E1F" w:rsidTr="00C05579">
        <w:tc>
          <w:tcPr>
            <w:tcW w:w="2160" w:type="dxa"/>
            <w:tcBorders>
              <w:left w:val="single" w:sz="1" w:space="0" w:color="000000"/>
              <w:bottom w:val="single" w:sz="1" w:space="0" w:color="000000"/>
            </w:tcBorders>
            <w:shd w:val="clear" w:color="auto" w:fill="auto"/>
          </w:tcPr>
          <w:p w:rsidR="00407E1F" w:rsidRPr="00C05579" w:rsidRDefault="00C05579">
            <w:pPr>
              <w:snapToGrid w:val="0"/>
              <w:rPr>
                <w:rFonts w:ascii="Calibri" w:hAnsi="Calibri"/>
                <w:sz w:val="22"/>
              </w:rPr>
            </w:pPr>
            <w:r w:rsidRPr="00C05579">
              <w:rPr>
                <w:rFonts w:ascii="Calibri" w:hAnsi="Calibri"/>
                <w:sz w:val="22"/>
              </w:rPr>
              <w:t>Quality Assurance / Developer</w:t>
            </w:r>
          </w:p>
        </w:tc>
        <w:tc>
          <w:tcPr>
            <w:tcW w:w="1290" w:type="dxa"/>
            <w:tcBorders>
              <w:left w:val="single" w:sz="1" w:space="0" w:color="000000"/>
              <w:bottom w:val="single" w:sz="1" w:space="0" w:color="000000"/>
            </w:tcBorders>
            <w:shd w:val="clear" w:color="auto" w:fill="auto"/>
          </w:tcPr>
          <w:p w:rsidR="00407E1F" w:rsidRDefault="00C05579">
            <w:pPr>
              <w:snapToGrid w:val="0"/>
              <w:rPr>
                <w:rFonts w:ascii="Calibri" w:hAnsi="Calibri"/>
              </w:rPr>
            </w:pPr>
            <w:r>
              <w:rPr>
                <w:rFonts w:ascii="Calibri" w:hAnsi="Calibri"/>
              </w:rPr>
              <w:t>Tan</w:t>
            </w:r>
          </w:p>
        </w:tc>
        <w:tc>
          <w:tcPr>
            <w:tcW w:w="5196" w:type="dxa"/>
            <w:tcBorders>
              <w:left w:val="single" w:sz="1" w:space="0" w:color="000000"/>
              <w:bottom w:val="single" w:sz="1" w:space="0" w:color="000000"/>
              <w:right w:val="single" w:sz="1" w:space="0" w:color="000000"/>
            </w:tcBorders>
            <w:shd w:val="clear" w:color="auto" w:fill="auto"/>
          </w:tcPr>
          <w:p w:rsidR="00407E1F" w:rsidRDefault="001C317E">
            <w:pPr>
              <w:snapToGrid w:val="0"/>
              <w:rPr>
                <w:rFonts w:ascii="Calibri" w:hAnsi="Calibri"/>
              </w:rPr>
            </w:pPr>
            <w:r>
              <w:rPr>
                <w:rFonts w:ascii="Calibri" w:hAnsi="Calibri"/>
              </w:rPr>
              <w:t>Quality Assurance Expert. Writes Code.</w:t>
            </w:r>
          </w:p>
        </w:tc>
      </w:tr>
    </w:tbl>
    <w:p w:rsidR="00407E1F" w:rsidRDefault="00407E1F">
      <w:pPr>
        <w:tabs>
          <w:tab w:val="left" w:pos="2610"/>
        </w:tabs>
        <w:spacing w:before="120"/>
      </w:pPr>
    </w:p>
    <w:p w:rsidR="00407E1F" w:rsidRDefault="00407E1F">
      <w:pPr>
        <w:pStyle w:val="Heading2"/>
        <w:rPr>
          <w:color w:val="000000"/>
        </w:rPr>
      </w:pPr>
      <w:bookmarkStart w:id="86" w:name="__RefHeading__119_260136210"/>
      <w:bookmarkStart w:id="87" w:name="__RefHeading__56_955743501"/>
      <w:bookmarkStart w:id="88" w:name="__RefHeading__26_808790270"/>
      <w:bookmarkStart w:id="89" w:name="__RefHeading__85_1538615188"/>
      <w:bookmarkStart w:id="90" w:name="__RefHeading__450_260136210"/>
      <w:bookmarkStart w:id="91" w:name="_Toc7003898"/>
      <w:bookmarkEnd w:id="86"/>
      <w:bookmarkEnd w:id="87"/>
      <w:bookmarkEnd w:id="88"/>
      <w:bookmarkEnd w:id="89"/>
      <w:bookmarkEnd w:id="90"/>
      <w:r>
        <w:rPr>
          <w:color w:val="000000"/>
        </w:rPr>
        <w:lastRenderedPageBreak/>
        <w:t>Project Communications</w:t>
      </w:r>
      <w:bookmarkEnd w:id="91"/>
    </w:p>
    <w:p w:rsidR="00407E1F" w:rsidRDefault="00407E1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60"/>
        <w:gridCol w:w="2340"/>
        <w:gridCol w:w="1455"/>
        <w:gridCol w:w="1935"/>
        <w:gridCol w:w="1656"/>
      </w:tblGrid>
      <w:tr w:rsidR="00407E1F" w:rsidTr="001C317E">
        <w:tc>
          <w:tcPr>
            <w:tcW w:w="1260" w:type="dxa"/>
            <w:tcBorders>
              <w:top w:val="single" w:sz="1" w:space="0" w:color="000000"/>
              <w:left w:val="single" w:sz="1" w:space="0" w:color="000000"/>
              <w:bottom w:val="single" w:sz="1" w:space="0" w:color="000000"/>
            </w:tcBorders>
            <w:shd w:val="clear" w:color="auto" w:fill="auto"/>
          </w:tcPr>
          <w:p w:rsidR="00407E1F" w:rsidRDefault="00407E1F">
            <w:pPr>
              <w:pStyle w:val="TableContents"/>
              <w:snapToGrid w:val="0"/>
              <w:jc w:val="center"/>
              <w:rPr>
                <w:rFonts w:ascii="Calibri" w:hAnsi="Calibri"/>
                <w:b/>
                <w:bCs/>
                <w:sz w:val="32"/>
                <w:szCs w:val="32"/>
              </w:rPr>
            </w:pPr>
            <w:r>
              <w:rPr>
                <w:rFonts w:ascii="Calibri" w:hAnsi="Calibri"/>
                <w:b/>
                <w:bCs/>
                <w:sz w:val="32"/>
                <w:szCs w:val="32"/>
              </w:rPr>
              <w:t>Event</w:t>
            </w:r>
          </w:p>
        </w:tc>
        <w:tc>
          <w:tcPr>
            <w:tcW w:w="2340" w:type="dxa"/>
            <w:tcBorders>
              <w:top w:val="single" w:sz="1" w:space="0" w:color="000000"/>
              <w:left w:val="single" w:sz="1" w:space="0" w:color="000000"/>
              <w:bottom w:val="single" w:sz="1" w:space="0" w:color="000000"/>
            </w:tcBorders>
            <w:shd w:val="clear" w:color="auto" w:fill="auto"/>
          </w:tcPr>
          <w:p w:rsidR="00407E1F" w:rsidRDefault="00407E1F">
            <w:pPr>
              <w:pStyle w:val="TableContents"/>
              <w:snapToGrid w:val="0"/>
              <w:jc w:val="center"/>
              <w:rPr>
                <w:rFonts w:ascii="Calibri" w:hAnsi="Calibri"/>
                <w:b/>
                <w:bCs/>
                <w:sz w:val="32"/>
                <w:szCs w:val="32"/>
              </w:rPr>
            </w:pPr>
            <w:r>
              <w:rPr>
                <w:rFonts w:ascii="Calibri" w:hAnsi="Calibri"/>
                <w:b/>
                <w:bCs/>
                <w:sz w:val="32"/>
                <w:szCs w:val="32"/>
              </w:rPr>
              <w:t>Information</w:t>
            </w:r>
          </w:p>
        </w:tc>
        <w:tc>
          <w:tcPr>
            <w:tcW w:w="1455" w:type="dxa"/>
            <w:tcBorders>
              <w:top w:val="single" w:sz="1" w:space="0" w:color="000000"/>
              <w:left w:val="single" w:sz="1" w:space="0" w:color="000000"/>
              <w:bottom w:val="single" w:sz="1" w:space="0" w:color="000000"/>
            </w:tcBorders>
            <w:shd w:val="clear" w:color="auto" w:fill="auto"/>
          </w:tcPr>
          <w:p w:rsidR="00407E1F" w:rsidRDefault="00407E1F">
            <w:pPr>
              <w:pStyle w:val="TableContents"/>
              <w:snapToGrid w:val="0"/>
              <w:jc w:val="center"/>
              <w:rPr>
                <w:rFonts w:ascii="Calibri" w:hAnsi="Calibri"/>
                <w:b/>
                <w:bCs/>
                <w:sz w:val="32"/>
                <w:szCs w:val="32"/>
              </w:rPr>
            </w:pPr>
            <w:r>
              <w:rPr>
                <w:rFonts w:ascii="Calibri" w:hAnsi="Calibri"/>
                <w:b/>
                <w:bCs/>
                <w:sz w:val="32"/>
                <w:szCs w:val="32"/>
              </w:rPr>
              <w:t>Audience</w:t>
            </w:r>
          </w:p>
        </w:tc>
        <w:tc>
          <w:tcPr>
            <w:tcW w:w="1935" w:type="dxa"/>
            <w:tcBorders>
              <w:top w:val="single" w:sz="1" w:space="0" w:color="000000"/>
              <w:left w:val="single" w:sz="1" w:space="0" w:color="000000"/>
              <w:bottom w:val="single" w:sz="1" w:space="0" w:color="000000"/>
            </w:tcBorders>
            <w:shd w:val="clear" w:color="auto" w:fill="auto"/>
          </w:tcPr>
          <w:p w:rsidR="00407E1F" w:rsidRDefault="00407E1F">
            <w:pPr>
              <w:pStyle w:val="TableContents"/>
              <w:snapToGrid w:val="0"/>
              <w:jc w:val="center"/>
              <w:rPr>
                <w:rFonts w:ascii="Calibri" w:hAnsi="Calibri"/>
                <w:b/>
                <w:bCs/>
                <w:sz w:val="32"/>
                <w:szCs w:val="32"/>
              </w:rPr>
            </w:pPr>
            <w:r>
              <w:rPr>
                <w:rFonts w:ascii="Calibri" w:hAnsi="Calibri"/>
                <w:b/>
                <w:bCs/>
                <w:sz w:val="32"/>
                <w:szCs w:val="32"/>
              </w:rPr>
              <w:t>Format</w:t>
            </w:r>
          </w:p>
        </w:tc>
        <w:tc>
          <w:tcPr>
            <w:tcW w:w="1656" w:type="dxa"/>
            <w:tcBorders>
              <w:top w:val="single" w:sz="1" w:space="0" w:color="000000"/>
              <w:left w:val="single" w:sz="1" w:space="0" w:color="000000"/>
              <w:bottom w:val="single" w:sz="1" w:space="0" w:color="000000"/>
              <w:right w:val="single" w:sz="1" w:space="0" w:color="000000"/>
            </w:tcBorders>
            <w:shd w:val="clear" w:color="auto" w:fill="auto"/>
          </w:tcPr>
          <w:p w:rsidR="00407E1F" w:rsidRDefault="00407E1F">
            <w:pPr>
              <w:pStyle w:val="TableContents"/>
              <w:snapToGrid w:val="0"/>
              <w:jc w:val="center"/>
              <w:rPr>
                <w:rFonts w:ascii="Calibri" w:hAnsi="Calibri"/>
                <w:b/>
                <w:bCs/>
                <w:sz w:val="32"/>
                <w:szCs w:val="32"/>
              </w:rPr>
            </w:pPr>
            <w:r>
              <w:rPr>
                <w:rFonts w:ascii="Calibri" w:hAnsi="Calibri"/>
                <w:b/>
                <w:bCs/>
                <w:sz w:val="32"/>
                <w:szCs w:val="32"/>
              </w:rPr>
              <w:t>Frequency</w:t>
            </w:r>
          </w:p>
        </w:tc>
      </w:tr>
      <w:tr w:rsidR="00407E1F" w:rsidTr="001C317E">
        <w:tc>
          <w:tcPr>
            <w:tcW w:w="1260" w:type="dxa"/>
            <w:tcBorders>
              <w:left w:val="single" w:sz="1" w:space="0" w:color="000000"/>
              <w:bottom w:val="single" w:sz="1" w:space="0" w:color="000000"/>
            </w:tcBorders>
            <w:shd w:val="clear" w:color="auto" w:fill="auto"/>
          </w:tcPr>
          <w:p w:rsidR="00407E1F" w:rsidRDefault="00407E1F">
            <w:pPr>
              <w:pStyle w:val="TableContents"/>
              <w:snapToGrid w:val="0"/>
              <w:rPr>
                <w:rFonts w:ascii="Calibri" w:hAnsi="Calibri"/>
              </w:rPr>
            </w:pPr>
            <w:r>
              <w:rPr>
                <w:rFonts w:ascii="Calibri" w:hAnsi="Calibri"/>
              </w:rPr>
              <w:t>Team Meeting</w:t>
            </w:r>
          </w:p>
        </w:tc>
        <w:tc>
          <w:tcPr>
            <w:tcW w:w="2340" w:type="dxa"/>
            <w:tcBorders>
              <w:left w:val="single" w:sz="1" w:space="0" w:color="000000"/>
              <w:bottom w:val="single" w:sz="1" w:space="0" w:color="000000"/>
            </w:tcBorders>
            <w:shd w:val="clear" w:color="auto" w:fill="auto"/>
          </w:tcPr>
          <w:p w:rsidR="00407E1F" w:rsidRDefault="001C317E">
            <w:pPr>
              <w:pStyle w:val="TableContents"/>
              <w:rPr>
                <w:rFonts w:ascii="Calibri" w:hAnsi="Calibri"/>
              </w:rPr>
            </w:pPr>
            <w:r>
              <w:rPr>
                <w:rFonts w:ascii="Calibri" w:hAnsi="Calibri"/>
              </w:rPr>
              <w:t>Task Status and Questions</w:t>
            </w:r>
          </w:p>
        </w:tc>
        <w:tc>
          <w:tcPr>
            <w:tcW w:w="1455" w:type="dxa"/>
            <w:tcBorders>
              <w:left w:val="single" w:sz="1" w:space="0" w:color="000000"/>
              <w:bottom w:val="single" w:sz="1" w:space="0" w:color="000000"/>
            </w:tcBorders>
            <w:shd w:val="clear" w:color="auto" w:fill="auto"/>
          </w:tcPr>
          <w:p w:rsidR="00407E1F" w:rsidRDefault="00407E1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407E1F" w:rsidRDefault="00407E1F">
            <w:pPr>
              <w:pStyle w:val="TableContents"/>
              <w:snapToGrid w:val="0"/>
              <w:rPr>
                <w:rFonts w:ascii="Calibri" w:hAnsi="Calibri"/>
              </w:rPr>
            </w:pPr>
            <w:r>
              <w:rPr>
                <w:rFonts w:ascii="Calibri" w:hAnsi="Calibri"/>
              </w:rPr>
              <w:t xml:space="preserve">Informal meetings </w:t>
            </w:r>
            <w:r w:rsidR="001C317E">
              <w:rPr>
                <w:rFonts w:ascii="Calibri" w:hAnsi="Calibri"/>
              </w:rPr>
              <w:t>during</w:t>
            </w:r>
            <w:r>
              <w:rPr>
                <w:rFonts w:ascii="Calibri" w:hAnsi="Calibri"/>
              </w:rPr>
              <w:t xml:space="preserve"> class; </w:t>
            </w:r>
          </w:p>
        </w:tc>
        <w:tc>
          <w:tcPr>
            <w:tcW w:w="1656" w:type="dxa"/>
            <w:tcBorders>
              <w:left w:val="single" w:sz="1" w:space="0" w:color="000000"/>
              <w:bottom w:val="single" w:sz="1" w:space="0" w:color="000000"/>
              <w:right w:val="single" w:sz="1" w:space="0" w:color="000000"/>
            </w:tcBorders>
            <w:shd w:val="clear" w:color="auto" w:fill="auto"/>
          </w:tcPr>
          <w:p w:rsidR="00407E1F" w:rsidRDefault="001C317E">
            <w:pPr>
              <w:pStyle w:val="TableContents"/>
              <w:snapToGrid w:val="0"/>
              <w:rPr>
                <w:rFonts w:ascii="Calibri" w:hAnsi="Calibri"/>
              </w:rPr>
            </w:pPr>
            <w:r>
              <w:rPr>
                <w:rFonts w:ascii="Calibri" w:hAnsi="Calibri"/>
              </w:rPr>
              <w:t>Wednesday</w:t>
            </w:r>
          </w:p>
        </w:tc>
      </w:tr>
      <w:tr w:rsidR="00407E1F" w:rsidTr="001C317E">
        <w:tc>
          <w:tcPr>
            <w:tcW w:w="1260" w:type="dxa"/>
            <w:tcBorders>
              <w:left w:val="single" w:sz="1" w:space="0" w:color="000000"/>
              <w:bottom w:val="single" w:sz="1" w:space="0" w:color="000000"/>
            </w:tcBorders>
            <w:shd w:val="clear" w:color="auto" w:fill="auto"/>
          </w:tcPr>
          <w:p w:rsidR="00407E1F" w:rsidRDefault="00407E1F">
            <w:pPr>
              <w:pStyle w:val="TableContents"/>
              <w:snapToGrid w:val="0"/>
              <w:rPr>
                <w:rFonts w:ascii="Calibri" w:hAnsi="Calibri"/>
              </w:rPr>
            </w:pPr>
            <w:r>
              <w:rPr>
                <w:rFonts w:ascii="Calibri" w:hAnsi="Calibri"/>
              </w:rPr>
              <w:t xml:space="preserve">Project </w:t>
            </w:r>
            <w:r w:rsidR="001C317E">
              <w:rPr>
                <w:rFonts w:ascii="Calibri" w:hAnsi="Calibri"/>
              </w:rPr>
              <w:t>Messaging</w:t>
            </w:r>
          </w:p>
        </w:tc>
        <w:tc>
          <w:tcPr>
            <w:tcW w:w="2340" w:type="dxa"/>
            <w:tcBorders>
              <w:left w:val="single" w:sz="1" w:space="0" w:color="000000"/>
              <w:bottom w:val="single" w:sz="1" w:space="0" w:color="000000"/>
            </w:tcBorders>
            <w:shd w:val="clear" w:color="auto" w:fill="auto"/>
          </w:tcPr>
          <w:p w:rsidR="00407E1F" w:rsidRDefault="001C317E">
            <w:pPr>
              <w:pStyle w:val="TableContents"/>
              <w:snapToGrid w:val="0"/>
              <w:rPr>
                <w:rFonts w:ascii="Calibri" w:hAnsi="Calibri"/>
              </w:rPr>
            </w:pPr>
            <w:r>
              <w:rPr>
                <w:rFonts w:ascii="Calibri" w:hAnsi="Calibri"/>
              </w:rPr>
              <w:t>Finished Items, Questions, Assignments</w:t>
            </w:r>
          </w:p>
        </w:tc>
        <w:tc>
          <w:tcPr>
            <w:tcW w:w="1455" w:type="dxa"/>
            <w:tcBorders>
              <w:left w:val="single" w:sz="1" w:space="0" w:color="000000"/>
              <w:bottom w:val="single" w:sz="1" w:space="0" w:color="000000"/>
            </w:tcBorders>
            <w:shd w:val="clear" w:color="auto" w:fill="auto"/>
          </w:tcPr>
          <w:p w:rsidR="00407E1F" w:rsidRDefault="00407E1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407E1F" w:rsidRDefault="001C317E">
            <w:pPr>
              <w:pStyle w:val="TableContents"/>
              <w:snapToGrid w:val="0"/>
              <w:rPr>
                <w:rFonts w:ascii="Calibri" w:hAnsi="Calibri"/>
              </w:rPr>
            </w:pPr>
            <w:r>
              <w:rPr>
                <w:rFonts w:ascii="Calibri" w:hAnsi="Calibri"/>
              </w:rPr>
              <w:t>Text Messaging</w:t>
            </w:r>
          </w:p>
          <w:p w:rsidR="00407E1F" w:rsidRDefault="00407E1F">
            <w:pPr>
              <w:pStyle w:val="TableContents"/>
              <w:rPr>
                <w:rFonts w:ascii="Calibri" w:hAnsi="Calibri"/>
              </w:rPr>
            </w:pPr>
          </w:p>
        </w:tc>
        <w:tc>
          <w:tcPr>
            <w:tcW w:w="1656" w:type="dxa"/>
            <w:tcBorders>
              <w:left w:val="single" w:sz="1" w:space="0" w:color="000000"/>
              <w:bottom w:val="single" w:sz="1" w:space="0" w:color="000000"/>
              <w:right w:val="single" w:sz="1" w:space="0" w:color="000000"/>
            </w:tcBorders>
            <w:shd w:val="clear" w:color="auto" w:fill="auto"/>
          </w:tcPr>
          <w:p w:rsidR="00407E1F" w:rsidRDefault="001C317E">
            <w:pPr>
              <w:pStyle w:val="TableContents"/>
              <w:snapToGrid w:val="0"/>
              <w:rPr>
                <w:rFonts w:ascii="Calibri" w:hAnsi="Calibri"/>
              </w:rPr>
            </w:pPr>
            <w:r>
              <w:rPr>
                <w:rFonts w:ascii="Calibri" w:hAnsi="Calibri"/>
              </w:rPr>
              <w:t>As needed</w:t>
            </w:r>
          </w:p>
        </w:tc>
      </w:tr>
    </w:tbl>
    <w:p w:rsidR="00407E1F" w:rsidRDefault="00407E1F"/>
    <w:p w:rsidR="00407E1F" w:rsidRDefault="00407E1F">
      <w:pPr>
        <w:pStyle w:val="Heading2"/>
        <w:rPr>
          <w:color w:val="000000"/>
        </w:rPr>
      </w:pPr>
      <w:bookmarkStart w:id="92" w:name="__RefHeading__121_260136210"/>
      <w:bookmarkStart w:id="93" w:name="__RefHeading__58_955743501"/>
      <w:bookmarkStart w:id="94" w:name="__RefHeading__28_808790270"/>
      <w:bookmarkStart w:id="95" w:name="__RefHeading__87_1538615188"/>
      <w:bookmarkStart w:id="96" w:name="__RefHeading__452_260136210"/>
      <w:bookmarkStart w:id="97" w:name="_Toc7003899"/>
      <w:bookmarkEnd w:id="92"/>
      <w:bookmarkEnd w:id="93"/>
      <w:bookmarkEnd w:id="94"/>
      <w:bookmarkEnd w:id="95"/>
      <w:bookmarkEnd w:id="96"/>
      <w:r>
        <w:rPr>
          <w:color w:val="000000"/>
        </w:rPr>
        <w:t>Technical Process</w:t>
      </w:r>
      <w:bookmarkEnd w:id="97"/>
    </w:p>
    <w:p w:rsidR="00407E1F" w:rsidRDefault="00407E1F">
      <w:pPr>
        <w:snapToGrid w:val="0"/>
        <w:rPr>
          <w:rFonts w:ascii="Calibri" w:hAnsi="Calibri"/>
          <w:color w:val="000000"/>
        </w:rPr>
      </w:pPr>
      <w:r>
        <w:rPr>
          <w:rFonts w:ascii="Calibri" w:hAnsi="Calibri"/>
          <w:color w:val="000000"/>
        </w:rPr>
        <w:t xml:space="preserve">An iterative and incremental development process is planned.  Feedback will be used from each iteration to improve the next.  The first iteration will focus on basic functionality of the application.  </w:t>
      </w:r>
    </w:p>
    <w:p w:rsidR="00407E1F" w:rsidRDefault="00407E1F">
      <w:pPr>
        <w:rPr>
          <w:rFonts w:ascii="Calibri" w:hAnsi="Calibri"/>
          <w:color w:val="000000"/>
        </w:rPr>
      </w:pPr>
    </w:p>
    <w:p w:rsidR="00407E1F" w:rsidRDefault="00407E1F">
      <w:pPr>
        <w:pStyle w:val="Heading2"/>
        <w:rPr>
          <w:color w:val="000000"/>
        </w:rPr>
      </w:pPr>
      <w:bookmarkStart w:id="98" w:name="__RefHeading__123_260136210"/>
      <w:bookmarkStart w:id="99" w:name="__RefHeading__60_955743501"/>
      <w:bookmarkStart w:id="100" w:name="__RefHeading__30_808790270"/>
      <w:bookmarkStart w:id="101" w:name="__RefHeading__89_1538615188"/>
      <w:bookmarkStart w:id="102" w:name="__RefHeading__454_260136210"/>
      <w:bookmarkStart w:id="103" w:name="_Toc7003900"/>
      <w:bookmarkEnd w:id="98"/>
      <w:bookmarkEnd w:id="99"/>
      <w:bookmarkEnd w:id="100"/>
      <w:bookmarkEnd w:id="101"/>
      <w:bookmarkEnd w:id="102"/>
      <w:r>
        <w:rPr>
          <w:color w:val="000000"/>
        </w:rPr>
        <w:t>Tools</w:t>
      </w:r>
      <w:bookmarkEnd w:id="103"/>
    </w:p>
    <w:p w:rsidR="00407E1F" w:rsidRDefault="00407E1F">
      <w:pPr>
        <w:rPr>
          <w:rFonts w:ascii="Calibri" w:hAnsi="Calibri"/>
          <w:i/>
          <w:iCs/>
          <w:color w:val="000000"/>
        </w:rPr>
      </w:pPr>
    </w:p>
    <w:p w:rsidR="00407E1F" w:rsidRDefault="00407E1F" w:rsidP="001C317E">
      <w:pPr>
        <w:numPr>
          <w:ilvl w:val="0"/>
          <w:numId w:val="3"/>
        </w:numPr>
        <w:tabs>
          <w:tab w:val="clear" w:pos="1296"/>
          <w:tab w:val="num" w:pos="360"/>
        </w:tabs>
        <w:ind w:left="360"/>
        <w:rPr>
          <w:rFonts w:ascii="Calibri" w:hAnsi="Calibri"/>
          <w:color w:val="000000"/>
        </w:rPr>
      </w:pPr>
      <w:r>
        <w:rPr>
          <w:rFonts w:ascii="Calibri" w:hAnsi="Calibri"/>
          <w:color w:val="000000"/>
        </w:rPr>
        <w:t xml:space="preserve">Programming &amp; Markup Languages – </w:t>
      </w:r>
      <w:r w:rsidR="001C317E">
        <w:rPr>
          <w:rFonts w:ascii="Calibri" w:hAnsi="Calibri"/>
          <w:color w:val="000000"/>
        </w:rPr>
        <w:t>Python, SQL, HTML, CSS, JAVASCRIPT</w:t>
      </w:r>
    </w:p>
    <w:p w:rsidR="00407E1F" w:rsidRDefault="00407E1F" w:rsidP="001C317E">
      <w:pPr>
        <w:numPr>
          <w:ilvl w:val="0"/>
          <w:numId w:val="3"/>
        </w:numPr>
        <w:tabs>
          <w:tab w:val="clear" w:pos="1296"/>
          <w:tab w:val="num" w:pos="360"/>
        </w:tabs>
        <w:ind w:left="360"/>
        <w:rPr>
          <w:rFonts w:ascii="Calibri" w:hAnsi="Calibri"/>
          <w:color w:val="000000"/>
        </w:rPr>
      </w:pPr>
      <w:r>
        <w:rPr>
          <w:rFonts w:ascii="Calibri" w:hAnsi="Calibri"/>
          <w:color w:val="000000"/>
        </w:rPr>
        <w:t>Operating System –</w:t>
      </w:r>
      <w:r w:rsidR="001C317E">
        <w:rPr>
          <w:rFonts w:ascii="Calibri" w:hAnsi="Calibri"/>
          <w:color w:val="000000"/>
        </w:rPr>
        <w:t xml:space="preserve"> all</w:t>
      </w:r>
    </w:p>
    <w:p w:rsidR="00407E1F" w:rsidRPr="001C317E" w:rsidRDefault="00407E1F" w:rsidP="001C317E">
      <w:pPr>
        <w:numPr>
          <w:ilvl w:val="0"/>
          <w:numId w:val="3"/>
        </w:numPr>
        <w:tabs>
          <w:tab w:val="clear" w:pos="1296"/>
          <w:tab w:val="num" w:pos="360"/>
        </w:tabs>
        <w:ind w:left="360"/>
        <w:rPr>
          <w:rFonts w:ascii="Calibri" w:hAnsi="Calibri"/>
          <w:color w:val="000000"/>
        </w:rPr>
      </w:pPr>
      <w:r>
        <w:rPr>
          <w:rFonts w:ascii="Calibri" w:hAnsi="Calibri"/>
          <w:color w:val="000000"/>
        </w:rPr>
        <w:t xml:space="preserve">Version Control – </w:t>
      </w:r>
      <w:proofErr w:type="spellStart"/>
      <w:r w:rsidR="001C317E">
        <w:rPr>
          <w:rFonts w:ascii="Calibri" w:hAnsi="Calibri"/>
          <w:color w:val="000000"/>
        </w:rPr>
        <w:t>Github</w:t>
      </w:r>
      <w:proofErr w:type="spellEnd"/>
      <w:r w:rsidR="001C317E">
        <w:rPr>
          <w:rFonts w:ascii="Calibri" w:hAnsi="Calibri"/>
          <w:color w:val="000000"/>
        </w:rPr>
        <w:t xml:space="preserve"> </w:t>
      </w:r>
      <w:hyperlink r:id="rId15" w:history="1">
        <w:r w:rsidR="001C317E" w:rsidRPr="001C317E">
          <w:rPr>
            <w:rStyle w:val="Hyperlink"/>
          </w:rPr>
          <w:t>https://github.com/ehunternewton/SWEproject</w:t>
        </w:r>
      </w:hyperlink>
    </w:p>
    <w:p w:rsidR="00407E1F" w:rsidRPr="003171C3" w:rsidRDefault="00407E1F" w:rsidP="003171C3">
      <w:pPr>
        <w:numPr>
          <w:ilvl w:val="0"/>
          <w:numId w:val="3"/>
        </w:numPr>
        <w:tabs>
          <w:tab w:val="clear" w:pos="1296"/>
          <w:tab w:val="num" w:pos="360"/>
        </w:tabs>
        <w:ind w:left="360"/>
        <w:rPr>
          <w:rFonts w:ascii="Calibri" w:hAnsi="Calibri"/>
          <w:color w:val="000000"/>
        </w:rPr>
      </w:pPr>
      <w:r>
        <w:rPr>
          <w:rFonts w:ascii="Calibri" w:hAnsi="Calibri"/>
          <w:color w:val="000000"/>
        </w:rPr>
        <w:t xml:space="preserve">Development Tools – </w:t>
      </w:r>
      <w:r w:rsidR="001C317E">
        <w:rPr>
          <w:rFonts w:ascii="Calibri" w:hAnsi="Calibri"/>
          <w:color w:val="000000"/>
        </w:rPr>
        <w:t xml:space="preserve">PyCharm, </w:t>
      </w:r>
      <w:proofErr w:type="spellStart"/>
      <w:r w:rsidR="001C317E">
        <w:rPr>
          <w:rFonts w:ascii="Calibri" w:hAnsi="Calibri"/>
          <w:color w:val="000000"/>
        </w:rPr>
        <w:t>MySQLWorkbench</w:t>
      </w:r>
      <w:proofErr w:type="spellEnd"/>
    </w:p>
    <w:p w:rsidR="00407E1F" w:rsidRPr="001C317E" w:rsidRDefault="00407E1F" w:rsidP="001C317E">
      <w:pPr>
        <w:pStyle w:val="Heading1"/>
        <w:rPr>
          <w:color w:val="000000"/>
        </w:rPr>
      </w:pPr>
      <w:bookmarkStart w:id="104" w:name="__RefHeading__125_260136210"/>
      <w:bookmarkStart w:id="105" w:name="__RefHeading__62_955743501"/>
      <w:bookmarkStart w:id="106" w:name="__RefHeading__32_808790270"/>
      <w:bookmarkStart w:id="107" w:name="__RefHeading__91_1538615188"/>
      <w:bookmarkStart w:id="108" w:name="__RefHeading__456_260136210"/>
      <w:bookmarkStart w:id="109" w:name="_Toc7003901"/>
      <w:bookmarkEnd w:id="104"/>
      <w:bookmarkEnd w:id="105"/>
      <w:bookmarkEnd w:id="106"/>
      <w:bookmarkEnd w:id="107"/>
      <w:bookmarkEnd w:id="108"/>
      <w:r>
        <w:rPr>
          <w:color w:val="000000"/>
        </w:rPr>
        <w:t>Work Plan</w:t>
      </w:r>
      <w:bookmarkStart w:id="110" w:name="__RefHeading__127_260136210"/>
      <w:bookmarkStart w:id="111" w:name="__RefHeading__64_955743501"/>
      <w:bookmarkStart w:id="112" w:name="__RefHeading__34_808790270"/>
      <w:bookmarkStart w:id="113" w:name="__RefHeading__93_1538615188"/>
      <w:bookmarkStart w:id="114" w:name="__RefHeading__143_2601362101"/>
      <w:bookmarkStart w:id="115" w:name="__RefHeading__109_15386151881"/>
      <w:bookmarkEnd w:id="109"/>
      <w:bookmarkEnd w:id="110"/>
      <w:bookmarkEnd w:id="111"/>
      <w:bookmarkEnd w:id="112"/>
      <w:bookmarkEnd w:id="113"/>
      <w:bookmarkEnd w:id="114"/>
      <w:bookmarkEnd w:id="115"/>
    </w:p>
    <w:p w:rsidR="00407E1F" w:rsidRDefault="00407E1F">
      <w:pPr>
        <w:pStyle w:val="Heading2"/>
      </w:pPr>
      <w:bookmarkStart w:id="116" w:name="__RefHeading__129_260136210"/>
      <w:bookmarkStart w:id="117" w:name="__RefHeading__66_955743501"/>
      <w:bookmarkStart w:id="118" w:name="__RefHeading__36_808790270"/>
      <w:bookmarkStart w:id="119" w:name="__RefHeading__95_1538615188"/>
      <w:bookmarkStart w:id="120" w:name="__RefHeading__460_260136210"/>
      <w:bookmarkStart w:id="121" w:name="_Toc7003902"/>
      <w:bookmarkEnd w:id="116"/>
      <w:bookmarkEnd w:id="117"/>
      <w:bookmarkEnd w:id="118"/>
      <w:bookmarkEnd w:id="119"/>
      <w:bookmarkEnd w:id="120"/>
      <w:r>
        <w:t>Release Plan</w:t>
      </w:r>
      <w:bookmarkEnd w:id="121"/>
    </w:p>
    <w:p w:rsidR="00407E1F" w:rsidRDefault="001C317E">
      <w:r>
        <w:rPr>
          <w:rFonts w:ascii="Calibri" w:hAnsi="Calibri"/>
          <w:color w:val="000000"/>
        </w:rPr>
        <w:t>A working application will be presented 04/24/2019</w:t>
      </w:r>
      <w:r>
        <w:t xml:space="preserve"> </w:t>
      </w:r>
    </w:p>
    <w:p w:rsidR="00407E1F" w:rsidRDefault="00407E1F">
      <w:pPr>
        <w:pStyle w:val="Heading3"/>
        <w:rPr>
          <w:sz w:val="26"/>
        </w:rPr>
      </w:pPr>
      <w:bookmarkStart w:id="122" w:name="__RefHeading__137_260136210"/>
      <w:bookmarkStart w:id="123" w:name="__RefHeading__103_1538615188"/>
      <w:bookmarkStart w:id="124" w:name="__RefHeading__468_260136210"/>
      <w:bookmarkStart w:id="125" w:name="_Toc7003903"/>
      <w:bookmarkEnd w:id="122"/>
      <w:bookmarkEnd w:id="123"/>
      <w:bookmarkEnd w:id="124"/>
      <w:r>
        <w:rPr>
          <w:sz w:val="26"/>
        </w:rPr>
        <w:t>Final Product</w:t>
      </w:r>
      <w:bookmarkEnd w:id="125"/>
    </w:p>
    <w:p w:rsidR="00407E1F" w:rsidRDefault="003171C3">
      <w:pPr>
        <w:rPr>
          <w:rFonts w:ascii="Calibri" w:hAnsi="Calibri"/>
          <w:color w:val="000000"/>
        </w:rPr>
      </w:pPr>
      <w:bookmarkStart w:id="126" w:name="__RefHeading__70_955743501"/>
      <w:bookmarkStart w:id="127" w:name="__RefHeading__40_808790270"/>
      <w:bookmarkStart w:id="128" w:name="__RefHeading__105_1538615188"/>
      <w:bookmarkEnd w:id="126"/>
      <w:bookmarkEnd w:id="127"/>
      <w:bookmarkEnd w:id="128"/>
      <w:r>
        <w:rPr>
          <w:rFonts w:ascii="Calibri" w:hAnsi="Calibri"/>
          <w:color w:val="000000"/>
        </w:rPr>
        <w:t>Final product will be a Developmental version of system and will be showcased from personal machine.</w:t>
      </w:r>
    </w:p>
    <w:p w:rsidR="00407E1F" w:rsidRDefault="00407E1F">
      <w:pPr>
        <w:pStyle w:val="Heading1"/>
        <w:rPr>
          <w:color w:val="000000"/>
        </w:rPr>
      </w:pPr>
      <w:bookmarkStart w:id="129" w:name="__RefHeading__145_260136210"/>
      <w:bookmarkStart w:id="130" w:name="__RefHeading__72_955743501"/>
      <w:bookmarkStart w:id="131" w:name="__RefHeading__42_808790270"/>
      <w:bookmarkStart w:id="132" w:name="__RefHeading__111_1538615188"/>
      <w:bookmarkStart w:id="133" w:name="__RefHeading__470_260136210"/>
      <w:bookmarkStart w:id="134" w:name="_Toc7003904"/>
      <w:bookmarkEnd w:id="129"/>
      <w:bookmarkEnd w:id="130"/>
      <w:bookmarkEnd w:id="131"/>
      <w:bookmarkEnd w:id="132"/>
      <w:bookmarkEnd w:id="133"/>
      <w:r>
        <w:rPr>
          <w:color w:val="000000"/>
        </w:rPr>
        <w:t>Control Plan</w:t>
      </w:r>
      <w:bookmarkEnd w:id="134"/>
    </w:p>
    <w:p w:rsidR="00407E1F" w:rsidRDefault="00407E1F">
      <w:pPr>
        <w:pStyle w:val="Heading2"/>
        <w:rPr>
          <w:color w:val="000000"/>
        </w:rPr>
      </w:pPr>
      <w:bookmarkStart w:id="135" w:name="__RefHeading__147_260136210"/>
      <w:bookmarkStart w:id="136" w:name="__RefHeading__74_955743501"/>
      <w:bookmarkStart w:id="137" w:name="__RefHeading__44_808790270"/>
      <w:bookmarkStart w:id="138" w:name="__RefHeading__113_1538615188"/>
      <w:bookmarkStart w:id="139" w:name="__RefHeading__472_260136210"/>
      <w:bookmarkStart w:id="140" w:name="_Toc7003905"/>
      <w:bookmarkEnd w:id="135"/>
      <w:bookmarkEnd w:id="136"/>
      <w:bookmarkEnd w:id="137"/>
      <w:bookmarkEnd w:id="138"/>
      <w:bookmarkEnd w:id="139"/>
      <w:r>
        <w:rPr>
          <w:color w:val="000000"/>
        </w:rPr>
        <w:t>Monitoring and Control</w:t>
      </w:r>
      <w:bookmarkEnd w:id="140"/>
    </w:p>
    <w:p w:rsidR="00407E1F" w:rsidRDefault="003171C3">
      <w:pPr>
        <w:rPr>
          <w:rFonts w:ascii="Calibri" w:hAnsi="Calibri"/>
          <w:color w:val="000000"/>
        </w:rPr>
      </w:pPr>
      <w:r>
        <w:rPr>
          <w:rFonts w:ascii="Calibri" w:hAnsi="Calibri"/>
          <w:color w:val="000000"/>
        </w:rPr>
        <w:t>We are using GITHUB to keep track of application versioning.</w:t>
      </w:r>
    </w:p>
    <w:p w:rsidR="003171C3" w:rsidRDefault="003171C3">
      <w:pPr>
        <w:rPr>
          <w:rFonts w:ascii="Calibri" w:hAnsi="Calibri"/>
          <w:color w:val="000000"/>
        </w:rPr>
      </w:pPr>
      <w:r>
        <w:rPr>
          <w:rFonts w:ascii="Calibri" w:hAnsi="Calibri"/>
          <w:color w:val="000000"/>
        </w:rPr>
        <w:t>The database used have periodic backup available in case the database its corrupted.</w:t>
      </w:r>
    </w:p>
    <w:p w:rsidR="00407E1F" w:rsidRDefault="00407E1F"/>
    <w:p w:rsidR="00407E1F" w:rsidRDefault="00407E1F">
      <w:bookmarkStart w:id="141" w:name="__RefHeading__76_955743501"/>
      <w:bookmarkStart w:id="142" w:name="__RefHeading__46_808790270"/>
      <w:bookmarkEnd w:id="141"/>
      <w:bookmarkEnd w:id="142"/>
    </w:p>
    <w:p w:rsidR="00407E1F" w:rsidRDefault="00407E1F">
      <w:pPr>
        <w:pStyle w:val="Heading2"/>
        <w:rPr>
          <w:color w:val="000000"/>
        </w:rPr>
      </w:pPr>
      <w:bookmarkStart w:id="143" w:name="__RefHeading__149_260136210"/>
      <w:bookmarkStart w:id="144" w:name="__RefHeading__82_9557435011"/>
      <w:bookmarkStart w:id="145" w:name="__RefHeading__52_808790270"/>
      <w:bookmarkStart w:id="146" w:name="__RefHeading__405_1538615188"/>
      <w:bookmarkStart w:id="147" w:name="__RefHeading__474_260136210"/>
      <w:bookmarkStart w:id="148" w:name="_Toc7003906"/>
      <w:bookmarkEnd w:id="147"/>
      <w:r>
        <w:rPr>
          <w:color w:val="000000"/>
        </w:rPr>
        <w:lastRenderedPageBreak/>
        <w:t>Configuration</w:t>
      </w:r>
      <w:bookmarkEnd w:id="145"/>
      <w:r>
        <w:rPr>
          <w:color w:val="000000"/>
        </w:rPr>
        <w:t xml:space="preserve"> Management Plan</w:t>
      </w:r>
      <w:bookmarkEnd w:id="148"/>
    </w:p>
    <w:p w:rsidR="003171C3" w:rsidRPr="003171C3" w:rsidRDefault="003171C3" w:rsidP="003171C3"/>
    <w:p w:rsidR="003171C3" w:rsidRDefault="003171C3">
      <w:pPr>
        <w:rPr>
          <w:rFonts w:ascii="Calibri" w:hAnsi="Calibri"/>
          <w:color w:val="000000"/>
        </w:rPr>
      </w:pPr>
      <w:r>
        <w:rPr>
          <w:rFonts w:ascii="Calibri" w:hAnsi="Calibri"/>
          <w:color w:val="000000"/>
        </w:rPr>
        <w:t>For the application to run a Flask server needs to be installed in local machine. This requires the installation of python modules and verification by each of the team members.</w:t>
      </w:r>
    </w:p>
    <w:p w:rsidR="003171C3" w:rsidRDefault="003171C3">
      <w:pPr>
        <w:rPr>
          <w:rFonts w:ascii="Calibri" w:hAnsi="Calibri"/>
          <w:color w:val="000000"/>
        </w:rPr>
      </w:pPr>
      <w:r>
        <w:rPr>
          <w:rFonts w:ascii="Calibri" w:hAnsi="Calibri"/>
          <w:color w:val="000000"/>
        </w:rPr>
        <w:t xml:space="preserve">An AWS database is created for the team to use a single source of data during development. </w:t>
      </w:r>
    </w:p>
    <w:p w:rsidR="003171C3" w:rsidRDefault="003171C3">
      <w:pPr>
        <w:rPr>
          <w:rFonts w:ascii="Calibri" w:hAnsi="Calibri"/>
          <w:color w:val="000000"/>
        </w:rPr>
      </w:pPr>
    </w:p>
    <w:p w:rsidR="00407E1F" w:rsidRDefault="003171C3">
      <w:pPr>
        <w:rPr>
          <w:rFonts w:ascii="Calibri" w:hAnsi="Calibri"/>
          <w:color w:val="000000"/>
        </w:rPr>
      </w:pPr>
      <w:r>
        <w:rPr>
          <w:rFonts w:ascii="Calibri" w:hAnsi="Calibri"/>
          <w:color w:val="000000"/>
        </w:rPr>
        <w:t>T</w:t>
      </w:r>
      <w:r w:rsidR="00407E1F">
        <w:rPr>
          <w:rFonts w:ascii="Calibri" w:hAnsi="Calibri"/>
          <w:color w:val="000000"/>
        </w:rPr>
        <w:t xml:space="preserve">he following procedure is to be used when making changes to </w:t>
      </w:r>
      <w:r>
        <w:rPr>
          <w:rFonts w:ascii="Calibri" w:hAnsi="Calibri"/>
          <w:color w:val="000000"/>
        </w:rPr>
        <w:t>python and html source</w:t>
      </w:r>
      <w:r w:rsidR="00407E1F">
        <w:rPr>
          <w:rFonts w:ascii="Calibri" w:hAnsi="Calibri"/>
          <w:color w:val="000000"/>
        </w:rPr>
        <w:t>:</w:t>
      </w:r>
    </w:p>
    <w:p w:rsidR="003171C3" w:rsidRDefault="003171C3">
      <w:pPr>
        <w:rPr>
          <w:rFonts w:ascii="Calibri" w:hAnsi="Calibri"/>
          <w:color w:val="000000"/>
        </w:rPr>
      </w:pPr>
    </w:p>
    <w:p w:rsidR="003171C3" w:rsidRDefault="003171C3" w:rsidP="003171C3">
      <w:pPr>
        <w:numPr>
          <w:ilvl w:val="0"/>
          <w:numId w:val="10"/>
        </w:numPr>
        <w:rPr>
          <w:rFonts w:ascii="Calibri" w:hAnsi="Calibri"/>
          <w:color w:val="000000"/>
        </w:rPr>
      </w:pPr>
      <w:r>
        <w:rPr>
          <w:rFonts w:ascii="Calibri" w:hAnsi="Calibri"/>
          <w:color w:val="000000"/>
        </w:rPr>
        <w:t>Before making any change pull latest version from GITHUB</w:t>
      </w:r>
    </w:p>
    <w:p w:rsidR="003171C3" w:rsidRDefault="003171C3" w:rsidP="003171C3">
      <w:pPr>
        <w:numPr>
          <w:ilvl w:val="0"/>
          <w:numId w:val="10"/>
        </w:numPr>
        <w:rPr>
          <w:rFonts w:ascii="Calibri" w:hAnsi="Calibri"/>
          <w:color w:val="000000"/>
        </w:rPr>
      </w:pPr>
      <w:r>
        <w:rPr>
          <w:rFonts w:ascii="Calibri" w:hAnsi="Calibri"/>
          <w:color w:val="000000"/>
        </w:rPr>
        <w:t>Check for breaking changes</w:t>
      </w:r>
    </w:p>
    <w:p w:rsidR="003171C3" w:rsidRDefault="003171C3" w:rsidP="003171C3">
      <w:pPr>
        <w:numPr>
          <w:ilvl w:val="0"/>
          <w:numId w:val="10"/>
        </w:numPr>
        <w:rPr>
          <w:rFonts w:ascii="Calibri" w:hAnsi="Calibri"/>
          <w:color w:val="000000"/>
        </w:rPr>
      </w:pPr>
      <w:r>
        <w:rPr>
          <w:rFonts w:ascii="Calibri" w:hAnsi="Calibri"/>
          <w:color w:val="000000"/>
        </w:rPr>
        <w:t>Make change</w:t>
      </w:r>
    </w:p>
    <w:p w:rsidR="003171C3" w:rsidRDefault="003171C3" w:rsidP="003171C3">
      <w:pPr>
        <w:numPr>
          <w:ilvl w:val="0"/>
          <w:numId w:val="10"/>
        </w:numPr>
        <w:rPr>
          <w:rFonts w:ascii="Calibri" w:hAnsi="Calibri"/>
          <w:color w:val="000000"/>
        </w:rPr>
      </w:pPr>
      <w:r>
        <w:rPr>
          <w:rFonts w:ascii="Calibri" w:hAnsi="Calibri"/>
          <w:color w:val="000000"/>
        </w:rPr>
        <w:t>Test that nothing was broken.</w:t>
      </w:r>
    </w:p>
    <w:p w:rsidR="003171C3" w:rsidRDefault="003171C3" w:rsidP="003171C3">
      <w:pPr>
        <w:numPr>
          <w:ilvl w:val="0"/>
          <w:numId w:val="10"/>
        </w:numPr>
        <w:rPr>
          <w:rFonts w:ascii="Calibri" w:hAnsi="Calibri"/>
          <w:color w:val="000000"/>
        </w:rPr>
      </w:pPr>
      <w:r>
        <w:rPr>
          <w:rFonts w:ascii="Calibri" w:hAnsi="Calibri"/>
          <w:color w:val="000000"/>
        </w:rPr>
        <w:t xml:space="preserve">Push to GITHUB before </w:t>
      </w:r>
      <w:r w:rsidR="00667F72">
        <w:rPr>
          <w:rFonts w:ascii="Calibri" w:hAnsi="Calibri"/>
          <w:color w:val="000000"/>
        </w:rPr>
        <w:t>closing development session.</w:t>
      </w:r>
    </w:p>
    <w:p w:rsidR="00407E1F" w:rsidRDefault="00407E1F">
      <w:pPr>
        <w:rPr>
          <w:rFonts w:ascii="Calibri" w:hAnsi="Calibri"/>
          <w:i/>
          <w:iCs/>
          <w:color w:val="000000"/>
        </w:rPr>
      </w:pPr>
    </w:p>
    <w:p w:rsidR="00407E1F" w:rsidRDefault="00407E1F">
      <w:pPr>
        <w:rPr>
          <w:rFonts w:ascii="Calibri" w:hAnsi="Calibri"/>
        </w:rPr>
      </w:pPr>
    </w:p>
    <w:p w:rsidR="00407E1F" w:rsidRDefault="00407E1F">
      <w:pPr>
        <w:pStyle w:val="Heading1"/>
        <w:rPr>
          <w:color w:val="000000"/>
        </w:rPr>
      </w:pPr>
      <w:bookmarkStart w:id="149" w:name="__RefHeading__151_260136210"/>
      <w:bookmarkStart w:id="150" w:name="__RefHeading__407_1538615188"/>
      <w:bookmarkStart w:id="151" w:name="__RefHeading__476_260136210"/>
      <w:bookmarkStart w:id="152" w:name="_Toc7003907"/>
      <w:bookmarkEnd w:id="149"/>
      <w:bookmarkEnd w:id="150"/>
      <w:bookmarkEnd w:id="151"/>
      <w:r>
        <w:rPr>
          <w:color w:val="000000"/>
        </w:rPr>
        <w:t>Supporting Process Plans</w:t>
      </w:r>
      <w:bookmarkEnd w:id="152"/>
    </w:p>
    <w:p w:rsidR="00407E1F" w:rsidRDefault="00407E1F">
      <w:pPr>
        <w:pStyle w:val="Heading2"/>
        <w:numPr>
          <w:ilvl w:val="0"/>
          <w:numId w:val="0"/>
        </w:numPr>
      </w:pPr>
      <w:bookmarkStart w:id="153" w:name="__RefHeading__153_260136210"/>
      <w:bookmarkStart w:id="154" w:name="__RefHeading__80_955743501"/>
      <w:bookmarkStart w:id="155" w:name="__RefHeading__50_808790270"/>
      <w:bookmarkStart w:id="156" w:name="__RefHeading__119_1538615188"/>
      <w:bookmarkStart w:id="157" w:name="__RefHeading__478_260136210"/>
      <w:bookmarkStart w:id="158" w:name="__RefHeading__82_955743501"/>
      <w:bookmarkEnd w:id="153"/>
      <w:bookmarkEnd w:id="154"/>
      <w:bookmarkEnd w:id="155"/>
      <w:bookmarkEnd w:id="156"/>
      <w:bookmarkEnd w:id="157"/>
      <w:bookmarkEnd w:id="158"/>
    </w:p>
    <w:p w:rsidR="00407E1F" w:rsidRDefault="00407E1F">
      <w:pPr>
        <w:pStyle w:val="Heading2"/>
        <w:rPr>
          <w:color w:val="000000"/>
        </w:rPr>
      </w:pPr>
      <w:bookmarkStart w:id="159" w:name="__RefHeading__155_260136210"/>
      <w:bookmarkStart w:id="160" w:name="__RefHeading__84_955743501"/>
      <w:bookmarkStart w:id="161" w:name="__RefHeading__54_808790270"/>
      <w:bookmarkStart w:id="162" w:name="__RefHeading__123_1538615188"/>
      <w:bookmarkStart w:id="163" w:name="__RefHeading__480_260136210"/>
      <w:bookmarkStart w:id="164" w:name="_Toc7003908"/>
      <w:bookmarkEnd w:id="163"/>
      <w:r>
        <w:rPr>
          <w:color w:val="000000"/>
        </w:rPr>
        <w:t>T</w:t>
      </w:r>
      <w:bookmarkEnd w:id="161"/>
      <w:r>
        <w:rPr>
          <w:color w:val="000000"/>
        </w:rPr>
        <w:t>est Plan</w:t>
      </w:r>
      <w:bookmarkEnd w:id="164"/>
    </w:p>
    <w:p w:rsidR="00407E1F" w:rsidRPr="00667F72" w:rsidRDefault="00407E1F" w:rsidP="00667F72">
      <w:pPr>
        <w:suppressAutoHyphens w:val="0"/>
        <w:rPr>
          <w:rFonts w:ascii="Times New Roman" w:hAnsi="Times New Roman"/>
          <w:lang w:eastAsia="en-US"/>
        </w:rPr>
      </w:pPr>
      <w:r>
        <w:rPr>
          <w:rFonts w:ascii="Calibri" w:hAnsi="Calibri"/>
          <w:color w:val="000000"/>
        </w:rPr>
        <w:t xml:space="preserve">The test </w:t>
      </w:r>
      <w:r w:rsidR="00667F72">
        <w:rPr>
          <w:rFonts w:ascii="Calibri" w:hAnsi="Calibri"/>
          <w:color w:val="000000"/>
        </w:rPr>
        <w:t xml:space="preserve">design specification was created and can be accessed here </w:t>
      </w:r>
      <w:hyperlink r:id="rId16" w:history="1">
        <w:r w:rsidR="00667F72">
          <w:rPr>
            <w:rStyle w:val="Hyperlink"/>
          </w:rPr>
          <w:t>https://github.com/ehunternewton/SWEproject/blob/master/Test%20Design%20SWE.docx</w:t>
        </w:r>
      </w:hyperlink>
    </w:p>
    <w:p w:rsidR="00407E1F" w:rsidRDefault="00407E1F">
      <w:pPr>
        <w:rPr>
          <w:rFonts w:ascii="Calibri" w:hAnsi="Calibri"/>
          <w:i/>
          <w:iCs/>
          <w:color w:val="7E0021"/>
        </w:rPr>
      </w:pPr>
    </w:p>
    <w:p w:rsidR="00407E1F" w:rsidRDefault="00407E1F">
      <w:pPr>
        <w:ind w:left="720"/>
        <w:rPr>
          <w:rFonts w:ascii="Calibri" w:hAnsi="Calibri"/>
          <w:color w:val="7E0021"/>
        </w:rPr>
      </w:pPr>
    </w:p>
    <w:p w:rsidR="00407E1F" w:rsidRDefault="00407E1F">
      <w:pPr>
        <w:pStyle w:val="Heading2"/>
        <w:rPr>
          <w:color w:val="000000"/>
        </w:rPr>
      </w:pPr>
      <w:bookmarkStart w:id="165" w:name="__RefHeading__157_260136210"/>
      <w:bookmarkStart w:id="166" w:name="__RefHeading__86_955743501"/>
      <w:bookmarkStart w:id="167" w:name="__RefHeading__56_808790270"/>
      <w:bookmarkStart w:id="168" w:name="__RefHeading__125_1538615188"/>
      <w:bookmarkStart w:id="169" w:name="__RefHeading__482_260136210"/>
      <w:bookmarkStart w:id="170" w:name="_Toc7003909"/>
      <w:bookmarkEnd w:id="165"/>
      <w:bookmarkEnd w:id="166"/>
      <w:bookmarkEnd w:id="167"/>
      <w:bookmarkEnd w:id="168"/>
      <w:bookmarkEnd w:id="169"/>
      <w:r>
        <w:rPr>
          <w:color w:val="000000"/>
        </w:rPr>
        <w:t>Product Acceptance Plan</w:t>
      </w:r>
      <w:bookmarkEnd w:id="170"/>
    </w:p>
    <w:bookmarkEnd w:id="143"/>
    <w:bookmarkEnd w:id="144"/>
    <w:bookmarkEnd w:id="146"/>
    <w:bookmarkEnd w:id="159"/>
    <w:bookmarkEnd w:id="160"/>
    <w:bookmarkEnd w:id="162"/>
    <w:p w:rsidR="00407E1F" w:rsidRDefault="00667F72">
      <w:pPr>
        <w:rPr>
          <w:rFonts w:ascii="Calibri" w:hAnsi="Calibri"/>
          <w:color w:val="000000"/>
        </w:rPr>
      </w:pPr>
      <w:r>
        <w:rPr>
          <w:rFonts w:ascii="Calibri" w:hAnsi="Calibri"/>
          <w:color w:val="000000"/>
        </w:rPr>
        <w:t>Acceptance is achieved when agreed functionality is reached with minimal errors.</w:t>
      </w:r>
    </w:p>
    <w:p w:rsidR="009D3BE6" w:rsidRDefault="009D3BE6">
      <w:pPr>
        <w:rPr>
          <w:rFonts w:ascii="Calibri" w:hAnsi="Calibri"/>
          <w:color w:val="000000"/>
        </w:rPr>
      </w:pPr>
    </w:p>
    <w:p w:rsidR="009D3BE6" w:rsidRDefault="009D3BE6"/>
    <w:p w:rsidR="00B90F9B" w:rsidRDefault="00B90F9B" w:rsidP="00B90F9B"/>
    <w:p w:rsidR="00B90F9B" w:rsidRPr="00B90F9B" w:rsidRDefault="00B90F9B" w:rsidP="00B90F9B"/>
    <w:sectPr w:rsidR="00B90F9B" w:rsidRPr="00B90F9B">
      <w:type w:val="continuous"/>
      <w:pgSz w:w="12240" w:h="15840"/>
      <w:pgMar w:top="1491"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5EA" w:rsidRDefault="004405EA">
      <w:r>
        <w:separator/>
      </w:r>
    </w:p>
  </w:endnote>
  <w:endnote w:type="continuationSeparator" w:id="0">
    <w:p w:rsidR="004405EA" w:rsidRDefault="0044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pPr>
      <w:pStyle w:val="Title"/>
      <w:pBdr>
        <w:top w:val="single" w:sz="4" w:space="1" w:color="000000"/>
      </w:pBdr>
      <w:jc w:val="left"/>
    </w:pPr>
    <w:r>
      <w:rPr>
        <w:sz w:val="20"/>
      </w:rPr>
      <w:t>Last Modified: 09/28/10</w:t>
    </w:r>
    <w:r>
      <w:rPr>
        <w:sz w:val="20"/>
      </w:rPr>
      <w:tab/>
    </w:r>
    <w:r>
      <w:rPr>
        <w:sz w:val="20"/>
      </w:rPr>
      <w:tab/>
    </w:r>
    <w:r>
      <w:rPr>
        <w:sz w:val="20"/>
      </w:rPr>
      <w:tab/>
    </w:r>
    <w:r>
      <w:rPr>
        <w:sz w:val="20"/>
      </w:rPr>
      <w:tab/>
    </w:r>
    <w:r>
      <w:rPr>
        <w:sz w:val="20"/>
      </w:rPr>
      <w:tab/>
    </w:r>
    <w:r>
      <w:rPr>
        <w:sz w:val="20"/>
      </w:rPr>
      <w:tab/>
    </w:r>
    <w:r>
      <w:rPr>
        <w:sz w:val="20"/>
      </w:rPr>
      <w:tab/>
    </w:r>
    <w:r>
      <w:rPr>
        <w:sz w:val="20"/>
      </w:rPr>
      <w:tab/>
      <w:t xml:space="preserve">     Page </w:t>
    </w:r>
    <w:r>
      <w:rPr>
        <w:sz w:val="20"/>
      </w:rPr>
      <w:fldChar w:fldCharType="begin"/>
    </w:r>
    <w:r>
      <w:rPr>
        <w:sz w:val="20"/>
      </w:rPr>
      <w:instrText xml:space="preserve"> PAGE </w:instrText>
    </w:r>
    <w:r>
      <w:rPr>
        <w:sz w:val="20"/>
      </w:rPr>
      <w:fldChar w:fldCharType="separate"/>
    </w:r>
    <w:r>
      <w:rPr>
        <w:sz w:val="20"/>
      </w:rPr>
      <w:t>13</w:t>
    </w:r>
    <w:r>
      <w:rPr>
        <w:sz w:val="20"/>
      </w:rPr>
      <w:fldChar w:fldCharType="end"/>
    </w:r>
    <w:r>
      <w:rPr>
        <w:sz w:val="20"/>
      </w:rPr>
      <w:t xml:space="preserve"> of </w:t>
    </w:r>
    <w:r>
      <w:rPr>
        <w:sz w:val="20"/>
      </w:rPr>
      <w:fldChar w:fldCharType="begin"/>
    </w:r>
    <w:r>
      <w:rPr>
        <w:sz w:val="20"/>
      </w:rPr>
      <w:instrText xml:space="preserve"> NUMPAGES \*Arabic </w:instrText>
    </w:r>
    <w:r>
      <w:rPr>
        <w:sz w:val="20"/>
      </w:rPr>
      <w:fldChar w:fldCharType="separate"/>
    </w:r>
    <w:r>
      <w:rPr>
        <w:sz w:val="20"/>
      </w:rPr>
      <w:t>13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pPr>
      <w:pStyle w:val="Header"/>
      <w:tabs>
        <w:tab w:val="clear" w:pos="4320"/>
        <w:tab w:val="right" w:pos="4770"/>
      </w:tabs>
    </w:pPr>
    <w:r>
      <w:rPr>
        <w:rFonts w:ascii="Arial" w:hAnsi="Arial"/>
        <w:b/>
        <w:color w:val="C0C0C0"/>
        <w:sz w:val="20"/>
      </w:rPr>
      <w:tab/>
    </w:r>
    <w:r>
      <w:rPr>
        <w:rFonts w:ascii="Arial" w:hAnsi="Arial"/>
        <w:b/>
        <w:color w:val="C0C0C0"/>
        <w:sz w:val="20"/>
      </w:rPr>
      <w:tab/>
      <w:t xml:space="preserve">Page </w:t>
    </w:r>
    <w:r>
      <w:rPr>
        <w:b/>
        <w:color w:val="C0C0C0"/>
        <w:sz w:val="20"/>
      </w:rPr>
      <w:fldChar w:fldCharType="begin"/>
    </w:r>
    <w:r>
      <w:rPr>
        <w:b/>
        <w:color w:val="C0C0C0"/>
        <w:sz w:val="20"/>
      </w:rPr>
      <w:instrText xml:space="preserve"> PAGE </w:instrText>
    </w:r>
    <w:r>
      <w:rPr>
        <w:b/>
        <w:color w:val="C0C0C0"/>
        <w:sz w:val="20"/>
      </w:rPr>
      <w:fldChar w:fldCharType="separate"/>
    </w:r>
    <w:r>
      <w:rPr>
        <w:b/>
        <w:color w:val="C0C0C0"/>
        <w:sz w:val="20"/>
      </w:rPr>
      <w:t>13</w:t>
    </w:r>
    <w:r>
      <w:rPr>
        <w:b/>
        <w:color w:val="C0C0C0"/>
        <w:sz w:val="20"/>
      </w:rPr>
      <w:fldChar w:fldCharType="end"/>
    </w:r>
    <w:r>
      <w:rPr>
        <w:rFonts w:ascii="Arial" w:hAnsi="Arial"/>
        <w:b/>
        <w:color w:val="C0C0C0"/>
        <w:sz w:val="20"/>
      </w:rPr>
      <w:t xml:space="preserve"> of </w:t>
    </w:r>
    <w:r>
      <w:rPr>
        <w:b/>
        <w:color w:val="C0C0C0"/>
        <w:sz w:val="20"/>
      </w:rPr>
      <w:fldChar w:fldCharType="begin"/>
    </w:r>
    <w:r>
      <w:rPr>
        <w:b/>
        <w:color w:val="C0C0C0"/>
        <w:sz w:val="20"/>
      </w:rPr>
      <w:instrText xml:space="preserve"> NUMPAGES \*Arabic </w:instrText>
    </w:r>
    <w:r>
      <w:rPr>
        <w:b/>
        <w:color w:val="C0C0C0"/>
        <w:sz w:val="20"/>
      </w:rPr>
      <w:fldChar w:fldCharType="separate"/>
    </w:r>
    <w:r>
      <w:rPr>
        <w:b/>
        <w:color w:val="C0C0C0"/>
        <w:sz w:val="20"/>
      </w:rPr>
      <w:t>13</w:t>
    </w:r>
    <w:r>
      <w:rPr>
        <w:b/>
        <w:color w:val="C0C0C0"/>
        <w:sz w:val="20"/>
      </w:rPr>
      <w:fldChar w:fldCharType="end"/>
    </w:r>
  </w:p>
  <w:p w:rsidR="00407E1F" w:rsidRDefault="00407E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5EA" w:rsidRDefault="004405EA">
      <w:r>
        <w:separator/>
      </w:r>
    </w:p>
  </w:footnote>
  <w:footnote w:type="continuationSeparator" w:id="0">
    <w:p w:rsidR="004405EA" w:rsidRDefault="00440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pPr>
      <w:pStyle w:val="Header"/>
      <w:jc w:val="right"/>
      <w:rPr>
        <w:rFonts w:ascii="Calibri" w:hAnsi="Calibri"/>
        <w:sz w:val="20"/>
        <w:szCs w:val="20"/>
      </w:rPr>
    </w:pPr>
    <w:r>
      <w:rPr>
        <w:rFonts w:ascii="Calibri" w:hAnsi="Calibri"/>
        <w:sz w:val="20"/>
        <w:szCs w:val="20"/>
      </w:rPr>
      <w:t>Software Project Management Plan</w:t>
    </w:r>
  </w:p>
  <w:p w:rsidR="00407E1F" w:rsidRDefault="00407E1F">
    <w:pPr>
      <w:pStyle w:val="Header"/>
      <w:jc w:val="right"/>
      <w:rPr>
        <w:rFonts w:ascii="Calibri" w:hAnsi="Calibri"/>
        <w:sz w:val="20"/>
        <w:szCs w:val="20"/>
      </w:rPr>
    </w:pPr>
    <w:r>
      <w:rPr>
        <w:rFonts w:ascii="Calibri" w:hAnsi="Calibri"/>
        <w:sz w:val="20"/>
        <w:szCs w:val="20"/>
      </w:rPr>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E1F" w:rsidRDefault="00407E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936"/>
        </w:tabs>
        <w:ind w:left="936"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1296"/>
        </w:tabs>
        <w:ind w:left="1296" w:hanging="360"/>
      </w:pPr>
      <w:rPr>
        <w:rFonts w:ascii="Symbol" w:hAnsi="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D6F3ED0"/>
    <w:multiLevelType w:val="hybridMultilevel"/>
    <w:tmpl w:val="FFAE7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27D17"/>
    <w:multiLevelType w:val="hybridMultilevel"/>
    <w:tmpl w:val="4888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63A3"/>
    <w:rsid w:val="001C317E"/>
    <w:rsid w:val="001E53FC"/>
    <w:rsid w:val="002C3CD7"/>
    <w:rsid w:val="003163A3"/>
    <w:rsid w:val="003171C3"/>
    <w:rsid w:val="003F014D"/>
    <w:rsid w:val="00407E1F"/>
    <w:rsid w:val="004405EA"/>
    <w:rsid w:val="004C46BA"/>
    <w:rsid w:val="00530E4F"/>
    <w:rsid w:val="005A4005"/>
    <w:rsid w:val="005E0BDC"/>
    <w:rsid w:val="0062085A"/>
    <w:rsid w:val="00667F72"/>
    <w:rsid w:val="007C5E14"/>
    <w:rsid w:val="008C2FA9"/>
    <w:rsid w:val="009D3BE6"/>
    <w:rsid w:val="00AA079F"/>
    <w:rsid w:val="00B037EE"/>
    <w:rsid w:val="00B77443"/>
    <w:rsid w:val="00B864DB"/>
    <w:rsid w:val="00B90F9B"/>
    <w:rsid w:val="00C05579"/>
    <w:rsid w:val="00FB26DC"/>
    <w:rsid w:val="00FE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DC9C2FD"/>
  <w15:chartTrackingRefBased/>
  <w15:docId w15:val="{D2BCD24F-ECF7-4D48-B56F-13B6CABE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hAnsi="Cambria"/>
      <w:sz w:val="24"/>
      <w:szCs w:val="24"/>
      <w:lang w:eastAsia="ar-SA"/>
    </w:rPr>
  </w:style>
  <w:style w:type="paragraph" w:styleId="Heading1">
    <w:name w:val="heading 1"/>
    <w:basedOn w:val="Normal"/>
    <w:next w:val="Normal"/>
    <w:qFormat/>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qFormat/>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qFormat/>
    <w:pPr>
      <w:keepNext/>
      <w:numPr>
        <w:ilvl w:val="2"/>
        <w:numId w:val="1"/>
      </w:numPr>
      <w:spacing w:before="240" w:after="60"/>
      <w:outlineLvl w:val="2"/>
    </w:pPr>
    <w:rPr>
      <w:rFonts w:ascii="Calibri" w:hAnsi="Calibri" w:cs="Arial"/>
      <w:b/>
      <w:bCs/>
      <w:i/>
      <w:sz w:val="28"/>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rFonts w:ascii="Symbol" w:hAnsi="Symbol"/>
    </w:rPr>
  </w:style>
  <w:style w:type="character" w:customStyle="1" w:styleId="WW-Absatz-Standardschriftart111">
    <w:name w:val="WW-Absatz-Standardschriftart111"/>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styleId="DefaultParagraphFont0">
    <w:name w:val="Default Paragraph Font"/>
  </w:style>
  <w:style w:type="character" w:styleId="Hyperlink">
    <w:name w:val="Hyperlink"/>
    <w:uiPriority w:val="99"/>
    <w:rPr>
      <w:rFonts w:ascii="Calibri" w:hAnsi="Calibri"/>
      <w:color w:val="0000FF"/>
      <w:u w:val="none"/>
    </w:rPr>
  </w:style>
  <w:style w:type="character" w:styleId="FollowedHyperlink">
    <w:name w:val="FollowedHyperlink"/>
    <w:rPr>
      <w:color w:val="8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pPr>
      <w:spacing w:before="144"/>
    </w:pPr>
    <w:rPr>
      <w:rFonts w:ascii="Calibri" w:hAnsi="Calibri"/>
      <w:b/>
      <w:bCs/>
      <w:caps/>
      <w:sz w:val="28"/>
      <w:szCs w:val="28"/>
    </w:rPr>
  </w:style>
  <w:style w:type="paragraph" w:styleId="TOC2">
    <w:name w:val="toc 2"/>
    <w:basedOn w:val="Normal"/>
    <w:next w:val="Normal"/>
    <w:uiPriority w:val="39"/>
    <w:pPr>
      <w:spacing w:before="72"/>
    </w:pPr>
    <w:rPr>
      <w:rFonts w:ascii="Calibri" w:hAnsi="Calibri"/>
      <w:bCs/>
    </w:rPr>
  </w:style>
  <w:style w:type="paragraph" w:styleId="TOC3">
    <w:name w:val="toc 3"/>
    <w:basedOn w:val="Normal"/>
    <w:next w:val="Normal"/>
    <w:uiPriority w:val="39"/>
    <w:pPr>
      <w:ind w:left="240"/>
    </w:pPr>
    <w:rPr>
      <w:rFonts w:ascii="Calibri" w:hAnsi="Calibri"/>
      <w:i/>
    </w:r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styleId="BodyTextIndent3">
    <w:name w:val="Body Text Indent 3"/>
    <w:basedOn w:val="Normal"/>
    <w:pPr>
      <w:spacing w:before="120"/>
      <w:ind w:left="576"/>
    </w:pPr>
  </w:style>
  <w:style w:type="paragraph" w:customStyle="1" w:styleId="TableContents">
    <w:name w:val="Table Contents"/>
    <w:basedOn w:val="Normal"/>
    <w:pPr>
      <w:suppressLineNumbers/>
      <w:textAlignment w:val="center"/>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paragraph" w:styleId="NormalWeb">
    <w:name w:val="Normal (Web)"/>
    <w:basedOn w:val="Normal"/>
    <w:uiPriority w:val="99"/>
    <w:pPr>
      <w:spacing w:before="280" w:after="280"/>
    </w:pPr>
  </w:style>
  <w:style w:type="paragraph" w:styleId="NoSpacing">
    <w:name w:val="No Spacing"/>
    <w:qFormat/>
    <w:pPr>
      <w:suppressAutoHyphens/>
    </w:pPr>
    <w:rPr>
      <w:rFonts w:eastAsia="Arial"/>
      <w:sz w:val="24"/>
      <w:szCs w:val="24"/>
      <w:lang w:eastAsia="ar-SA"/>
    </w:rPr>
  </w:style>
  <w:style w:type="paragraph" w:customStyle="1" w:styleId="ContentsHeading">
    <w:name w:val="Contents Heading"/>
    <w:basedOn w:val="Heading"/>
    <w:pPr>
      <w:suppressLineNumbers/>
    </w:pPr>
    <w:rPr>
      <w:rFonts w:ascii="Calibri" w:hAnsi="Calibri"/>
      <w:b/>
      <w:bCs/>
      <w:sz w:val="40"/>
      <w:szCs w:val="32"/>
    </w:rPr>
  </w:style>
  <w:style w:type="paragraph" w:styleId="BalloonText">
    <w:name w:val="Balloon Text"/>
    <w:basedOn w:val="Normal"/>
    <w:link w:val="BalloonTextChar"/>
    <w:uiPriority w:val="99"/>
    <w:semiHidden/>
    <w:unhideWhenUsed/>
    <w:rsid w:val="00FE2C60"/>
    <w:rPr>
      <w:rFonts w:ascii="Times New Roman" w:hAnsi="Times New Roman"/>
      <w:sz w:val="18"/>
      <w:szCs w:val="18"/>
    </w:rPr>
  </w:style>
  <w:style w:type="character" w:customStyle="1" w:styleId="BalloonTextChar">
    <w:name w:val="Balloon Text Char"/>
    <w:link w:val="BalloonText"/>
    <w:uiPriority w:val="99"/>
    <w:semiHidden/>
    <w:rsid w:val="00FE2C60"/>
    <w:rPr>
      <w:sz w:val="18"/>
      <w:szCs w:val="18"/>
      <w:lang w:eastAsia="ar-SA"/>
    </w:rPr>
  </w:style>
  <w:style w:type="table" w:styleId="TableGrid">
    <w:name w:val="Table Grid"/>
    <w:basedOn w:val="TableNormal"/>
    <w:uiPriority w:val="39"/>
    <w:rsid w:val="009D3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3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91258">
      <w:bodyDiv w:val="1"/>
      <w:marLeft w:val="0"/>
      <w:marRight w:val="0"/>
      <w:marTop w:val="0"/>
      <w:marBottom w:val="0"/>
      <w:divBdr>
        <w:top w:val="none" w:sz="0" w:space="0" w:color="auto"/>
        <w:left w:val="none" w:sz="0" w:space="0" w:color="auto"/>
        <w:bottom w:val="none" w:sz="0" w:space="0" w:color="auto"/>
        <w:right w:val="none" w:sz="0" w:space="0" w:color="auto"/>
      </w:divBdr>
    </w:div>
    <w:div w:id="1183008153">
      <w:bodyDiv w:val="1"/>
      <w:marLeft w:val="0"/>
      <w:marRight w:val="0"/>
      <w:marTop w:val="0"/>
      <w:marBottom w:val="0"/>
      <w:divBdr>
        <w:top w:val="none" w:sz="0" w:space="0" w:color="auto"/>
        <w:left w:val="none" w:sz="0" w:space="0" w:color="auto"/>
        <w:bottom w:val="none" w:sz="0" w:space="0" w:color="auto"/>
        <w:right w:val="none" w:sz="0" w:space="0" w:color="auto"/>
      </w:divBdr>
    </w:div>
    <w:div w:id="1882858640">
      <w:bodyDiv w:val="1"/>
      <w:marLeft w:val="0"/>
      <w:marRight w:val="0"/>
      <w:marTop w:val="0"/>
      <w:marBottom w:val="0"/>
      <w:divBdr>
        <w:top w:val="none" w:sz="0" w:space="0" w:color="auto"/>
        <w:left w:val="none" w:sz="0" w:space="0" w:color="auto"/>
        <w:bottom w:val="none" w:sz="0" w:space="0" w:color="auto"/>
        <w:right w:val="none" w:sz="0" w:space="0" w:color="auto"/>
      </w:divBdr>
    </w:div>
    <w:div w:id="1937401605">
      <w:bodyDiv w:val="1"/>
      <w:marLeft w:val="0"/>
      <w:marRight w:val="0"/>
      <w:marTop w:val="0"/>
      <w:marBottom w:val="0"/>
      <w:divBdr>
        <w:top w:val="none" w:sz="0" w:space="0" w:color="auto"/>
        <w:left w:val="none" w:sz="0" w:space="0" w:color="auto"/>
        <w:bottom w:val="none" w:sz="0" w:space="0" w:color="auto"/>
        <w:right w:val="none" w:sz="0" w:space="0" w:color="auto"/>
      </w:divBdr>
    </w:div>
    <w:div w:id="2130317891">
      <w:bodyDiv w:val="1"/>
      <w:marLeft w:val="0"/>
      <w:marRight w:val="0"/>
      <w:marTop w:val="0"/>
      <w:marBottom w:val="0"/>
      <w:divBdr>
        <w:top w:val="none" w:sz="0" w:space="0" w:color="auto"/>
        <w:left w:val="none" w:sz="0" w:space="0" w:color="auto"/>
        <w:bottom w:val="none" w:sz="0" w:space="0" w:color="auto"/>
        <w:right w:val="none" w:sz="0" w:space="0" w:color="auto"/>
      </w:divBdr>
    </w:div>
    <w:div w:id="2136673130">
      <w:bodyDiv w:val="1"/>
      <w:marLeft w:val="0"/>
      <w:marRight w:val="0"/>
      <w:marTop w:val="0"/>
      <w:marBottom w:val="0"/>
      <w:divBdr>
        <w:top w:val="none" w:sz="0" w:space="0" w:color="auto"/>
        <w:left w:val="none" w:sz="0" w:space="0" w:color="auto"/>
        <w:bottom w:val="none" w:sz="0" w:space="0" w:color="auto"/>
        <w:right w:val="none" w:sz="0" w:space="0" w:color="auto"/>
      </w:divBdr>
      <w:divsChild>
        <w:div w:id="54623938">
          <w:marLeft w:val="0"/>
          <w:marRight w:val="0"/>
          <w:marTop w:val="0"/>
          <w:marBottom w:val="0"/>
          <w:divBdr>
            <w:top w:val="none" w:sz="0" w:space="0" w:color="auto"/>
            <w:left w:val="none" w:sz="0" w:space="0" w:color="auto"/>
            <w:bottom w:val="none" w:sz="0" w:space="0" w:color="auto"/>
            <w:right w:val="none" w:sz="0" w:space="0" w:color="auto"/>
          </w:divBdr>
          <w:divsChild>
            <w:div w:id="300307048">
              <w:marLeft w:val="0"/>
              <w:marRight w:val="0"/>
              <w:marTop w:val="0"/>
              <w:marBottom w:val="0"/>
              <w:divBdr>
                <w:top w:val="none" w:sz="0" w:space="0" w:color="auto"/>
                <w:left w:val="none" w:sz="0" w:space="0" w:color="auto"/>
                <w:bottom w:val="none" w:sz="0" w:space="0" w:color="auto"/>
                <w:right w:val="none" w:sz="0" w:space="0" w:color="auto"/>
              </w:divBdr>
              <w:divsChild>
                <w:div w:id="1639265871">
                  <w:marLeft w:val="0"/>
                  <w:marRight w:val="0"/>
                  <w:marTop w:val="0"/>
                  <w:marBottom w:val="0"/>
                  <w:divBdr>
                    <w:top w:val="none" w:sz="0" w:space="0" w:color="auto"/>
                    <w:left w:val="none" w:sz="0" w:space="0" w:color="auto"/>
                    <w:bottom w:val="none" w:sz="0" w:space="0" w:color="auto"/>
                    <w:right w:val="none" w:sz="0" w:space="0" w:color="auto"/>
                  </w:divBdr>
                  <w:divsChild>
                    <w:div w:id="172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26891">
          <w:marLeft w:val="0"/>
          <w:marRight w:val="0"/>
          <w:marTop w:val="0"/>
          <w:marBottom w:val="0"/>
          <w:divBdr>
            <w:top w:val="none" w:sz="0" w:space="0" w:color="auto"/>
            <w:left w:val="none" w:sz="0" w:space="0" w:color="auto"/>
            <w:bottom w:val="none" w:sz="0" w:space="0" w:color="auto"/>
            <w:right w:val="none" w:sz="0" w:space="0" w:color="auto"/>
          </w:divBdr>
          <w:divsChild>
            <w:div w:id="1404181588">
              <w:marLeft w:val="0"/>
              <w:marRight w:val="0"/>
              <w:marTop w:val="0"/>
              <w:marBottom w:val="0"/>
              <w:divBdr>
                <w:top w:val="none" w:sz="0" w:space="0" w:color="auto"/>
                <w:left w:val="none" w:sz="0" w:space="0" w:color="auto"/>
                <w:bottom w:val="none" w:sz="0" w:space="0" w:color="auto"/>
                <w:right w:val="none" w:sz="0" w:space="0" w:color="auto"/>
              </w:divBdr>
              <w:divsChild>
                <w:div w:id="1304234644">
                  <w:marLeft w:val="0"/>
                  <w:marRight w:val="0"/>
                  <w:marTop w:val="0"/>
                  <w:marBottom w:val="0"/>
                  <w:divBdr>
                    <w:top w:val="none" w:sz="0" w:space="0" w:color="auto"/>
                    <w:left w:val="none" w:sz="0" w:space="0" w:color="auto"/>
                    <w:bottom w:val="none" w:sz="0" w:space="0" w:color="auto"/>
                    <w:right w:val="none" w:sz="0" w:space="0" w:color="auto"/>
                  </w:divBdr>
                  <w:divsChild>
                    <w:div w:id="2124304882">
                      <w:marLeft w:val="0"/>
                      <w:marRight w:val="0"/>
                      <w:marTop w:val="0"/>
                      <w:marBottom w:val="0"/>
                      <w:divBdr>
                        <w:top w:val="none" w:sz="0" w:space="0" w:color="auto"/>
                        <w:left w:val="none" w:sz="0" w:space="0" w:color="auto"/>
                        <w:bottom w:val="none" w:sz="0" w:space="0" w:color="auto"/>
                        <w:right w:val="none" w:sz="0" w:space="0" w:color="auto"/>
                      </w:divBdr>
                    </w:div>
                  </w:divsChild>
                </w:div>
                <w:div w:id="1879656329">
                  <w:marLeft w:val="0"/>
                  <w:marRight w:val="0"/>
                  <w:marTop w:val="0"/>
                  <w:marBottom w:val="0"/>
                  <w:divBdr>
                    <w:top w:val="none" w:sz="0" w:space="0" w:color="auto"/>
                    <w:left w:val="none" w:sz="0" w:space="0" w:color="auto"/>
                    <w:bottom w:val="none" w:sz="0" w:space="0" w:color="auto"/>
                    <w:right w:val="none" w:sz="0" w:space="0" w:color="auto"/>
                  </w:divBdr>
                  <w:divsChild>
                    <w:div w:id="225534019">
                      <w:marLeft w:val="0"/>
                      <w:marRight w:val="0"/>
                      <w:marTop w:val="0"/>
                      <w:marBottom w:val="0"/>
                      <w:divBdr>
                        <w:top w:val="none" w:sz="0" w:space="0" w:color="auto"/>
                        <w:left w:val="none" w:sz="0" w:space="0" w:color="auto"/>
                        <w:bottom w:val="none" w:sz="0" w:space="0" w:color="auto"/>
                        <w:right w:val="none" w:sz="0" w:space="0" w:color="auto"/>
                      </w:divBdr>
                    </w:div>
                    <w:div w:id="4112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2859">
          <w:marLeft w:val="0"/>
          <w:marRight w:val="0"/>
          <w:marTop w:val="0"/>
          <w:marBottom w:val="0"/>
          <w:divBdr>
            <w:top w:val="none" w:sz="0" w:space="0" w:color="auto"/>
            <w:left w:val="none" w:sz="0" w:space="0" w:color="auto"/>
            <w:bottom w:val="none" w:sz="0" w:space="0" w:color="auto"/>
            <w:right w:val="none" w:sz="0" w:space="0" w:color="auto"/>
          </w:divBdr>
          <w:divsChild>
            <w:div w:id="662857961">
              <w:marLeft w:val="0"/>
              <w:marRight w:val="0"/>
              <w:marTop w:val="0"/>
              <w:marBottom w:val="0"/>
              <w:divBdr>
                <w:top w:val="none" w:sz="0" w:space="0" w:color="auto"/>
                <w:left w:val="none" w:sz="0" w:space="0" w:color="auto"/>
                <w:bottom w:val="none" w:sz="0" w:space="0" w:color="auto"/>
                <w:right w:val="none" w:sz="0" w:space="0" w:color="auto"/>
              </w:divBdr>
              <w:divsChild>
                <w:div w:id="1109013555">
                  <w:marLeft w:val="0"/>
                  <w:marRight w:val="0"/>
                  <w:marTop w:val="0"/>
                  <w:marBottom w:val="0"/>
                  <w:divBdr>
                    <w:top w:val="none" w:sz="0" w:space="0" w:color="auto"/>
                    <w:left w:val="none" w:sz="0" w:space="0" w:color="auto"/>
                    <w:bottom w:val="none" w:sz="0" w:space="0" w:color="auto"/>
                    <w:right w:val="none" w:sz="0" w:space="0" w:color="auto"/>
                  </w:divBdr>
                  <w:divsChild>
                    <w:div w:id="1391881198">
                      <w:marLeft w:val="0"/>
                      <w:marRight w:val="0"/>
                      <w:marTop w:val="0"/>
                      <w:marBottom w:val="0"/>
                      <w:divBdr>
                        <w:top w:val="none" w:sz="0" w:space="0" w:color="auto"/>
                        <w:left w:val="none" w:sz="0" w:space="0" w:color="auto"/>
                        <w:bottom w:val="none" w:sz="0" w:space="0" w:color="auto"/>
                        <w:right w:val="none" w:sz="0" w:space="0" w:color="auto"/>
                      </w:divBdr>
                    </w:div>
                  </w:divsChild>
                </w:div>
                <w:div w:id="1584604448">
                  <w:marLeft w:val="0"/>
                  <w:marRight w:val="0"/>
                  <w:marTop w:val="0"/>
                  <w:marBottom w:val="0"/>
                  <w:divBdr>
                    <w:top w:val="none" w:sz="0" w:space="0" w:color="auto"/>
                    <w:left w:val="none" w:sz="0" w:space="0" w:color="auto"/>
                    <w:bottom w:val="none" w:sz="0" w:space="0" w:color="auto"/>
                    <w:right w:val="none" w:sz="0" w:space="0" w:color="auto"/>
                  </w:divBdr>
                  <w:divsChild>
                    <w:div w:id="20590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hunternewton/SWEproject/blob/master/Test%20Design%20SW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ehunternewton/SWEprojec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AD776-5FB6-3A4D-86B5-B92C2C1F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8845</CharactersWithSpaces>
  <SharedDoc>false</SharedDoc>
  <HLinks>
    <vt:vector size="210" baseType="variant">
      <vt:variant>
        <vt:i4>131098</vt:i4>
      </vt:variant>
      <vt:variant>
        <vt:i4>105</vt:i4>
      </vt:variant>
      <vt:variant>
        <vt:i4>0</vt:i4>
      </vt:variant>
      <vt:variant>
        <vt:i4>5</vt:i4>
      </vt:variant>
      <vt:variant>
        <vt:lpwstr>https://github.com/ehunternewton/SWEproject/blob/master/Test Design SWE.docx</vt:lpwstr>
      </vt:variant>
      <vt:variant>
        <vt:lpwstr/>
      </vt:variant>
      <vt:variant>
        <vt:i4>7864447</vt:i4>
      </vt:variant>
      <vt:variant>
        <vt:i4>102</vt:i4>
      </vt:variant>
      <vt:variant>
        <vt:i4>0</vt:i4>
      </vt:variant>
      <vt:variant>
        <vt:i4>5</vt:i4>
      </vt:variant>
      <vt:variant>
        <vt:lpwstr>https://github.com/ehunternewton/SWEproject</vt:lpwstr>
      </vt:variant>
      <vt:variant>
        <vt:lpwstr/>
      </vt:variant>
      <vt:variant>
        <vt:i4>3145793</vt:i4>
      </vt:variant>
      <vt:variant>
        <vt:i4>98</vt:i4>
      </vt:variant>
      <vt:variant>
        <vt:i4>0</vt:i4>
      </vt:variant>
      <vt:variant>
        <vt:i4>5</vt:i4>
      </vt:variant>
      <vt:variant>
        <vt:lpwstr/>
      </vt:variant>
      <vt:variant>
        <vt:lpwstr>__RefHeading__223_2123381194</vt:lpwstr>
      </vt:variant>
      <vt:variant>
        <vt:i4>3145795</vt:i4>
      </vt:variant>
      <vt:variant>
        <vt:i4>95</vt:i4>
      </vt:variant>
      <vt:variant>
        <vt:i4>0</vt:i4>
      </vt:variant>
      <vt:variant>
        <vt:i4>5</vt:i4>
      </vt:variant>
      <vt:variant>
        <vt:lpwstr/>
      </vt:variant>
      <vt:variant>
        <vt:lpwstr>__RefHeading__221_2123381194</vt:lpwstr>
      </vt:variant>
      <vt:variant>
        <vt:i4>3342411</vt:i4>
      </vt:variant>
      <vt:variant>
        <vt:i4>92</vt:i4>
      </vt:variant>
      <vt:variant>
        <vt:i4>0</vt:i4>
      </vt:variant>
      <vt:variant>
        <vt:i4>5</vt:i4>
      </vt:variant>
      <vt:variant>
        <vt:lpwstr/>
      </vt:variant>
      <vt:variant>
        <vt:lpwstr>__RefHeading__219_2123381194</vt:lpwstr>
      </vt:variant>
      <vt:variant>
        <vt:i4>3342405</vt:i4>
      </vt:variant>
      <vt:variant>
        <vt:i4>89</vt:i4>
      </vt:variant>
      <vt:variant>
        <vt:i4>0</vt:i4>
      </vt:variant>
      <vt:variant>
        <vt:i4>5</vt:i4>
      </vt:variant>
      <vt:variant>
        <vt:lpwstr/>
      </vt:variant>
      <vt:variant>
        <vt:lpwstr>__RefHeading__217_2123381194</vt:lpwstr>
      </vt:variant>
      <vt:variant>
        <vt:i4>3342407</vt:i4>
      </vt:variant>
      <vt:variant>
        <vt:i4>86</vt:i4>
      </vt:variant>
      <vt:variant>
        <vt:i4>0</vt:i4>
      </vt:variant>
      <vt:variant>
        <vt:i4>5</vt:i4>
      </vt:variant>
      <vt:variant>
        <vt:lpwstr/>
      </vt:variant>
      <vt:variant>
        <vt:lpwstr>__RefHeading__215_2123381194</vt:lpwstr>
      </vt:variant>
      <vt:variant>
        <vt:i4>3342401</vt:i4>
      </vt:variant>
      <vt:variant>
        <vt:i4>83</vt:i4>
      </vt:variant>
      <vt:variant>
        <vt:i4>0</vt:i4>
      </vt:variant>
      <vt:variant>
        <vt:i4>5</vt:i4>
      </vt:variant>
      <vt:variant>
        <vt:lpwstr/>
      </vt:variant>
      <vt:variant>
        <vt:lpwstr>__RefHeading__213_2123381194</vt:lpwstr>
      </vt:variant>
      <vt:variant>
        <vt:i4>3342403</vt:i4>
      </vt:variant>
      <vt:variant>
        <vt:i4>80</vt:i4>
      </vt:variant>
      <vt:variant>
        <vt:i4>0</vt:i4>
      </vt:variant>
      <vt:variant>
        <vt:i4>5</vt:i4>
      </vt:variant>
      <vt:variant>
        <vt:lpwstr/>
      </vt:variant>
      <vt:variant>
        <vt:lpwstr>__RefHeading__211_2123381194</vt:lpwstr>
      </vt:variant>
      <vt:variant>
        <vt:i4>3276875</vt:i4>
      </vt:variant>
      <vt:variant>
        <vt:i4>77</vt:i4>
      </vt:variant>
      <vt:variant>
        <vt:i4>0</vt:i4>
      </vt:variant>
      <vt:variant>
        <vt:i4>5</vt:i4>
      </vt:variant>
      <vt:variant>
        <vt:lpwstr/>
      </vt:variant>
      <vt:variant>
        <vt:lpwstr>__RefHeading__209_2123381194</vt:lpwstr>
      </vt:variant>
      <vt:variant>
        <vt:i4>3276869</vt:i4>
      </vt:variant>
      <vt:variant>
        <vt:i4>74</vt:i4>
      </vt:variant>
      <vt:variant>
        <vt:i4>0</vt:i4>
      </vt:variant>
      <vt:variant>
        <vt:i4>5</vt:i4>
      </vt:variant>
      <vt:variant>
        <vt:lpwstr/>
      </vt:variant>
      <vt:variant>
        <vt:lpwstr>__RefHeading__207_2123381194</vt:lpwstr>
      </vt:variant>
      <vt:variant>
        <vt:i4>3276871</vt:i4>
      </vt:variant>
      <vt:variant>
        <vt:i4>71</vt:i4>
      </vt:variant>
      <vt:variant>
        <vt:i4>0</vt:i4>
      </vt:variant>
      <vt:variant>
        <vt:i4>5</vt:i4>
      </vt:variant>
      <vt:variant>
        <vt:lpwstr/>
      </vt:variant>
      <vt:variant>
        <vt:lpwstr>__RefHeading__205_2123381194</vt:lpwstr>
      </vt:variant>
      <vt:variant>
        <vt:i4>3276865</vt:i4>
      </vt:variant>
      <vt:variant>
        <vt:i4>68</vt:i4>
      </vt:variant>
      <vt:variant>
        <vt:i4>0</vt:i4>
      </vt:variant>
      <vt:variant>
        <vt:i4>5</vt:i4>
      </vt:variant>
      <vt:variant>
        <vt:lpwstr/>
      </vt:variant>
      <vt:variant>
        <vt:lpwstr>__RefHeading__203_2123381194</vt:lpwstr>
      </vt:variant>
      <vt:variant>
        <vt:i4>3276867</vt:i4>
      </vt:variant>
      <vt:variant>
        <vt:i4>65</vt:i4>
      </vt:variant>
      <vt:variant>
        <vt:i4>0</vt:i4>
      </vt:variant>
      <vt:variant>
        <vt:i4>5</vt:i4>
      </vt:variant>
      <vt:variant>
        <vt:lpwstr/>
      </vt:variant>
      <vt:variant>
        <vt:lpwstr>__RefHeading__201_2123381194</vt:lpwstr>
      </vt:variant>
      <vt:variant>
        <vt:i4>3866696</vt:i4>
      </vt:variant>
      <vt:variant>
        <vt:i4>62</vt:i4>
      </vt:variant>
      <vt:variant>
        <vt:i4>0</vt:i4>
      </vt:variant>
      <vt:variant>
        <vt:i4>5</vt:i4>
      </vt:variant>
      <vt:variant>
        <vt:lpwstr/>
      </vt:variant>
      <vt:variant>
        <vt:lpwstr>__RefHeading__199_2123381194</vt:lpwstr>
      </vt:variant>
      <vt:variant>
        <vt:i4>3866694</vt:i4>
      </vt:variant>
      <vt:variant>
        <vt:i4>59</vt:i4>
      </vt:variant>
      <vt:variant>
        <vt:i4>0</vt:i4>
      </vt:variant>
      <vt:variant>
        <vt:i4>5</vt:i4>
      </vt:variant>
      <vt:variant>
        <vt:lpwstr/>
      </vt:variant>
      <vt:variant>
        <vt:lpwstr>__RefHeading__197_2123381194</vt:lpwstr>
      </vt:variant>
      <vt:variant>
        <vt:i4>3866692</vt:i4>
      </vt:variant>
      <vt:variant>
        <vt:i4>56</vt:i4>
      </vt:variant>
      <vt:variant>
        <vt:i4>0</vt:i4>
      </vt:variant>
      <vt:variant>
        <vt:i4>5</vt:i4>
      </vt:variant>
      <vt:variant>
        <vt:lpwstr/>
      </vt:variant>
      <vt:variant>
        <vt:lpwstr>__RefHeading__195_2123381194</vt:lpwstr>
      </vt:variant>
      <vt:variant>
        <vt:i4>3866690</vt:i4>
      </vt:variant>
      <vt:variant>
        <vt:i4>53</vt:i4>
      </vt:variant>
      <vt:variant>
        <vt:i4>0</vt:i4>
      </vt:variant>
      <vt:variant>
        <vt:i4>5</vt:i4>
      </vt:variant>
      <vt:variant>
        <vt:lpwstr/>
      </vt:variant>
      <vt:variant>
        <vt:lpwstr>__RefHeading__193_2123381194</vt:lpwstr>
      </vt:variant>
      <vt:variant>
        <vt:i4>3866688</vt:i4>
      </vt:variant>
      <vt:variant>
        <vt:i4>50</vt:i4>
      </vt:variant>
      <vt:variant>
        <vt:i4>0</vt:i4>
      </vt:variant>
      <vt:variant>
        <vt:i4>5</vt:i4>
      </vt:variant>
      <vt:variant>
        <vt:lpwstr/>
      </vt:variant>
      <vt:variant>
        <vt:lpwstr>__RefHeading__191_2123381194</vt:lpwstr>
      </vt:variant>
      <vt:variant>
        <vt:i4>3801160</vt:i4>
      </vt:variant>
      <vt:variant>
        <vt:i4>47</vt:i4>
      </vt:variant>
      <vt:variant>
        <vt:i4>0</vt:i4>
      </vt:variant>
      <vt:variant>
        <vt:i4>5</vt:i4>
      </vt:variant>
      <vt:variant>
        <vt:lpwstr/>
      </vt:variant>
      <vt:variant>
        <vt:lpwstr>__RefHeading__189_2123381194</vt:lpwstr>
      </vt:variant>
      <vt:variant>
        <vt:i4>3801158</vt:i4>
      </vt:variant>
      <vt:variant>
        <vt:i4>44</vt:i4>
      </vt:variant>
      <vt:variant>
        <vt:i4>0</vt:i4>
      </vt:variant>
      <vt:variant>
        <vt:i4>5</vt:i4>
      </vt:variant>
      <vt:variant>
        <vt:lpwstr/>
      </vt:variant>
      <vt:variant>
        <vt:lpwstr>__RefHeading__187_2123381194</vt:lpwstr>
      </vt:variant>
      <vt:variant>
        <vt:i4>3801156</vt:i4>
      </vt:variant>
      <vt:variant>
        <vt:i4>41</vt:i4>
      </vt:variant>
      <vt:variant>
        <vt:i4>0</vt:i4>
      </vt:variant>
      <vt:variant>
        <vt:i4>5</vt:i4>
      </vt:variant>
      <vt:variant>
        <vt:lpwstr/>
      </vt:variant>
      <vt:variant>
        <vt:lpwstr>__RefHeading__185_2123381194</vt:lpwstr>
      </vt:variant>
      <vt:variant>
        <vt:i4>3801154</vt:i4>
      </vt:variant>
      <vt:variant>
        <vt:i4>38</vt:i4>
      </vt:variant>
      <vt:variant>
        <vt:i4>0</vt:i4>
      </vt:variant>
      <vt:variant>
        <vt:i4>5</vt:i4>
      </vt:variant>
      <vt:variant>
        <vt:lpwstr/>
      </vt:variant>
      <vt:variant>
        <vt:lpwstr>__RefHeading__183_2123381194</vt:lpwstr>
      </vt:variant>
      <vt:variant>
        <vt:i4>3801152</vt:i4>
      </vt:variant>
      <vt:variant>
        <vt:i4>35</vt:i4>
      </vt:variant>
      <vt:variant>
        <vt:i4>0</vt:i4>
      </vt:variant>
      <vt:variant>
        <vt:i4>5</vt:i4>
      </vt:variant>
      <vt:variant>
        <vt:lpwstr/>
      </vt:variant>
      <vt:variant>
        <vt:lpwstr>__RefHeading__181_2123381194</vt:lpwstr>
      </vt:variant>
      <vt:variant>
        <vt:i4>3473480</vt:i4>
      </vt:variant>
      <vt:variant>
        <vt:i4>32</vt:i4>
      </vt:variant>
      <vt:variant>
        <vt:i4>0</vt:i4>
      </vt:variant>
      <vt:variant>
        <vt:i4>5</vt:i4>
      </vt:variant>
      <vt:variant>
        <vt:lpwstr/>
      </vt:variant>
      <vt:variant>
        <vt:lpwstr>__RefHeading__179_2123381194</vt:lpwstr>
      </vt:variant>
      <vt:variant>
        <vt:i4>3473478</vt:i4>
      </vt:variant>
      <vt:variant>
        <vt:i4>29</vt:i4>
      </vt:variant>
      <vt:variant>
        <vt:i4>0</vt:i4>
      </vt:variant>
      <vt:variant>
        <vt:i4>5</vt:i4>
      </vt:variant>
      <vt:variant>
        <vt:lpwstr/>
      </vt:variant>
      <vt:variant>
        <vt:lpwstr>__RefHeading__177_2123381194</vt:lpwstr>
      </vt:variant>
      <vt:variant>
        <vt:i4>3473476</vt:i4>
      </vt:variant>
      <vt:variant>
        <vt:i4>26</vt:i4>
      </vt:variant>
      <vt:variant>
        <vt:i4>0</vt:i4>
      </vt:variant>
      <vt:variant>
        <vt:i4>5</vt:i4>
      </vt:variant>
      <vt:variant>
        <vt:lpwstr/>
      </vt:variant>
      <vt:variant>
        <vt:lpwstr>__RefHeading__175_2123381194</vt:lpwstr>
      </vt:variant>
      <vt:variant>
        <vt:i4>3473474</vt:i4>
      </vt:variant>
      <vt:variant>
        <vt:i4>23</vt:i4>
      </vt:variant>
      <vt:variant>
        <vt:i4>0</vt:i4>
      </vt:variant>
      <vt:variant>
        <vt:i4>5</vt:i4>
      </vt:variant>
      <vt:variant>
        <vt:lpwstr/>
      </vt:variant>
      <vt:variant>
        <vt:lpwstr>__RefHeading__173_2123381194</vt:lpwstr>
      </vt:variant>
      <vt:variant>
        <vt:i4>3473472</vt:i4>
      </vt:variant>
      <vt:variant>
        <vt:i4>20</vt:i4>
      </vt:variant>
      <vt:variant>
        <vt:i4>0</vt:i4>
      </vt:variant>
      <vt:variant>
        <vt:i4>5</vt:i4>
      </vt:variant>
      <vt:variant>
        <vt:lpwstr/>
      </vt:variant>
      <vt:variant>
        <vt:lpwstr>__RefHeading__171_2123381194</vt:lpwstr>
      </vt:variant>
      <vt:variant>
        <vt:i4>3407944</vt:i4>
      </vt:variant>
      <vt:variant>
        <vt:i4>17</vt:i4>
      </vt:variant>
      <vt:variant>
        <vt:i4>0</vt:i4>
      </vt:variant>
      <vt:variant>
        <vt:i4>5</vt:i4>
      </vt:variant>
      <vt:variant>
        <vt:lpwstr/>
      </vt:variant>
      <vt:variant>
        <vt:lpwstr>__RefHeading__169_2123381194</vt:lpwstr>
      </vt:variant>
      <vt:variant>
        <vt:i4>3407942</vt:i4>
      </vt:variant>
      <vt:variant>
        <vt:i4>14</vt:i4>
      </vt:variant>
      <vt:variant>
        <vt:i4>0</vt:i4>
      </vt:variant>
      <vt:variant>
        <vt:i4>5</vt:i4>
      </vt:variant>
      <vt:variant>
        <vt:lpwstr/>
      </vt:variant>
      <vt:variant>
        <vt:lpwstr>__RefHeading__167_2123381194</vt:lpwstr>
      </vt:variant>
      <vt:variant>
        <vt:i4>3407940</vt:i4>
      </vt:variant>
      <vt:variant>
        <vt:i4>11</vt:i4>
      </vt:variant>
      <vt:variant>
        <vt:i4>0</vt:i4>
      </vt:variant>
      <vt:variant>
        <vt:i4>5</vt:i4>
      </vt:variant>
      <vt:variant>
        <vt:lpwstr/>
      </vt:variant>
      <vt:variant>
        <vt:lpwstr>__RefHeading__165_2123381194</vt:lpwstr>
      </vt:variant>
      <vt:variant>
        <vt:i4>3407938</vt:i4>
      </vt:variant>
      <vt:variant>
        <vt:i4>8</vt:i4>
      </vt:variant>
      <vt:variant>
        <vt:i4>0</vt:i4>
      </vt:variant>
      <vt:variant>
        <vt:i4>5</vt:i4>
      </vt:variant>
      <vt:variant>
        <vt:lpwstr/>
      </vt:variant>
      <vt:variant>
        <vt:lpwstr>__RefHeading__163_2123381194</vt:lpwstr>
      </vt:variant>
      <vt:variant>
        <vt:i4>3407936</vt:i4>
      </vt:variant>
      <vt:variant>
        <vt:i4>5</vt:i4>
      </vt:variant>
      <vt:variant>
        <vt:i4>0</vt:i4>
      </vt:variant>
      <vt:variant>
        <vt:i4>5</vt:i4>
      </vt:variant>
      <vt:variant>
        <vt:lpwstr/>
      </vt:variant>
      <vt:variant>
        <vt:lpwstr>__RefHeading__161_2123381194</vt:lpwstr>
      </vt:variant>
      <vt:variant>
        <vt:i4>3604552</vt:i4>
      </vt:variant>
      <vt:variant>
        <vt:i4>2</vt:i4>
      </vt:variant>
      <vt:variant>
        <vt:i4>0</vt:i4>
      </vt:variant>
      <vt:variant>
        <vt:i4>5</vt:i4>
      </vt:variant>
      <vt:variant>
        <vt:lpwstr/>
      </vt:variant>
      <vt:variant>
        <vt:lpwstr>__RefHeading__159_2123381194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cp:lastModifiedBy>Gonzalez, Luis</cp:lastModifiedBy>
  <cp:revision>2</cp:revision>
  <cp:lastPrinted>2010-09-24T22:01:00Z</cp:lastPrinted>
  <dcterms:created xsi:type="dcterms:W3CDTF">2019-04-24T18:12:00Z</dcterms:created>
  <dcterms:modified xsi:type="dcterms:W3CDTF">2019-04-24T18:12:00Z</dcterms:modified>
</cp:coreProperties>
</file>